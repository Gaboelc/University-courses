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BAAA" w14:textId="77777777" w:rsidR="009F0123" w:rsidRPr="000B2869" w:rsidRDefault="009F0123" w:rsidP="000B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alibri" w:hAnsi="Calibri"/>
          <w:szCs w:val="24"/>
          <w:lang w:val="en-US"/>
        </w:rPr>
      </w:pPr>
    </w:p>
    <w:p w14:paraId="2375AD09" w14:textId="08ED6F53" w:rsidR="000B2869" w:rsidRPr="000E1CC9" w:rsidRDefault="000B2869" w:rsidP="000B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ascii="Calibri" w:hAnsi="Calibri"/>
          <w:b/>
          <w:sz w:val="24"/>
          <w:szCs w:val="24"/>
          <w:lang w:val="es-ES_tradnl"/>
        </w:rPr>
      </w:pPr>
      <w:r w:rsidRPr="000E1CC9">
        <w:rPr>
          <w:rFonts w:ascii="Calibri" w:hAnsi="Calibri"/>
          <w:b/>
          <w:sz w:val="24"/>
          <w:szCs w:val="24"/>
          <w:lang w:val="es-ES_tradnl"/>
        </w:rPr>
        <w:t>EJERCICIO DE NEGOCIACIÓN</w:t>
      </w:r>
    </w:p>
    <w:p w14:paraId="4763AB5F" w14:textId="747C04FD" w:rsidR="009909A1" w:rsidRPr="000E1CC9" w:rsidRDefault="009F0123" w:rsidP="000B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ascii="Calibri" w:hAnsi="Calibri"/>
          <w:b/>
          <w:sz w:val="24"/>
          <w:szCs w:val="24"/>
          <w:lang w:val="es-ES_tradnl"/>
        </w:rPr>
      </w:pPr>
      <w:r w:rsidRPr="000E1CC9">
        <w:rPr>
          <w:rFonts w:ascii="Calibri" w:hAnsi="Calibri"/>
          <w:b/>
          <w:sz w:val="24"/>
          <w:szCs w:val="24"/>
          <w:lang w:val="es-ES_tradnl"/>
        </w:rPr>
        <w:t xml:space="preserve">A GANAR LO </w:t>
      </w:r>
      <w:r w:rsidR="00775035" w:rsidRPr="000E1CC9">
        <w:rPr>
          <w:rFonts w:ascii="Calibri" w:hAnsi="Calibri"/>
          <w:b/>
          <w:sz w:val="24"/>
          <w:szCs w:val="24"/>
          <w:lang w:val="es-ES_tradnl"/>
        </w:rPr>
        <w:t xml:space="preserve">MÁS </w:t>
      </w:r>
      <w:r w:rsidRPr="000E1CC9">
        <w:rPr>
          <w:rFonts w:ascii="Calibri" w:hAnsi="Calibri"/>
          <w:b/>
          <w:sz w:val="24"/>
          <w:szCs w:val="24"/>
          <w:lang w:val="es-ES_tradnl"/>
        </w:rPr>
        <w:t>QUE PUEDA</w:t>
      </w:r>
    </w:p>
    <w:p w14:paraId="5C33EF66" w14:textId="77777777" w:rsidR="000B2869" w:rsidRPr="000B2869" w:rsidRDefault="000B2869" w:rsidP="000B2869">
      <w:pPr>
        <w:pStyle w:val="Ttulo"/>
        <w:spacing w:after="120"/>
        <w:jc w:val="both"/>
        <w:rPr>
          <w:rFonts w:ascii="Calibri" w:hAnsi="Calibri"/>
          <w:b w:val="0"/>
          <w:sz w:val="22"/>
          <w:szCs w:val="24"/>
          <w:lang w:val="es-ES"/>
        </w:rPr>
      </w:pPr>
    </w:p>
    <w:p w14:paraId="6A3D6C4D" w14:textId="1BFE2929" w:rsidR="000270F5" w:rsidRPr="000B2869" w:rsidRDefault="000B2869" w:rsidP="000B2869">
      <w:pPr>
        <w:pStyle w:val="Ttulo"/>
        <w:spacing w:after="120"/>
        <w:jc w:val="both"/>
        <w:rPr>
          <w:rFonts w:ascii="Calibri" w:hAnsi="Calibri"/>
          <w:b w:val="0"/>
          <w:sz w:val="22"/>
          <w:szCs w:val="24"/>
          <w:lang w:val="es-ES"/>
        </w:rPr>
      </w:pPr>
      <w:r w:rsidRPr="000B2869">
        <w:rPr>
          <w:rFonts w:ascii="Calibri" w:hAnsi="Calibri"/>
          <w:b w:val="0"/>
          <w:sz w:val="22"/>
          <w:szCs w:val="24"/>
          <w:lang w:val="es-ES"/>
        </w:rPr>
        <w:t xml:space="preserve">Lea atentamente las siguientes instrucciones: </w:t>
      </w:r>
    </w:p>
    <w:p w14:paraId="7ECE8A93" w14:textId="288A4D58" w:rsidR="00775035" w:rsidRPr="000B2869" w:rsidRDefault="00775035" w:rsidP="000B2869">
      <w:pPr>
        <w:pStyle w:val="Ttulo"/>
        <w:numPr>
          <w:ilvl w:val="0"/>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Cada jugador debe identificar y aplicar la estrategia que le permita alcanzar el mayor número de puntos en forma individual a lo largo de las 10 rondas del juego. La idea es que cada persona se dedique “a ganar lo más que pueda”. </w:t>
      </w:r>
    </w:p>
    <w:p w14:paraId="57A84A0A" w14:textId="001EC0C7" w:rsidR="00775035" w:rsidRPr="000B2869" w:rsidRDefault="00775035" w:rsidP="000B2869">
      <w:pPr>
        <w:pStyle w:val="Ttulo"/>
        <w:numPr>
          <w:ilvl w:val="0"/>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Usted va a contar con dos tarjetas, una tiene </w:t>
      </w:r>
      <w:r w:rsidR="009D7047">
        <w:rPr>
          <w:rFonts w:ascii="Calibri" w:hAnsi="Calibri"/>
          <w:b w:val="0"/>
          <w:sz w:val="22"/>
          <w:szCs w:val="24"/>
          <w:lang w:val="es-ES"/>
        </w:rPr>
        <w:t>una X</w:t>
      </w:r>
      <w:r w:rsidRPr="000B2869">
        <w:rPr>
          <w:rFonts w:ascii="Calibri" w:hAnsi="Calibri"/>
          <w:b w:val="0"/>
          <w:sz w:val="22"/>
          <w:szCs w:val="24"/>
          <w:lang w:val="es-ES"/>
        </w:rPr>
        <w:t xml:space="preserve">, la otra tiene </w:t>
      </w:r>
      <w:r w:rsidR="009D7047">
        <w:rPr>
          <w:rFonts w:ascii="Calibri" w:hAnsi="Calibri"/>
          <w:b w:val="0"/>
          <w:sz w:val="22"/>
          <w:szCs w:val="24"/>
          <w:lang w:val="es-ES"/>
        </w:rPr>
        <w:t>una Y</w:t>
      </w:r>
      <w:r w:rsidRPr="000B2869">
        <w:rPr>
          <w:rFonts w:ascii="Calibri" w:hAnsi="Calibri"/>
          <w:b w:val="0"/>
          <w:sz w:val="22"/>
          <w:szCs w:val="24"/>
          <w:lang w:val="es-ES"/>
        </w:rPr>
        <w:t xml:space="preserve">. </w:t>
      </w:r>
    </w:p>
    <w:p w14:paraId="6B346338" w14:textId="1429CE8E" w:rsidR="00775035" w:rsidRPr="000B2869" w:rsidRDefault="00775035" w:rsidP="000B2869">
      <w:pPr>
        <w:pStyle w:val="Ttulo"/>
        <w:numPr>
          <w:ilvl w:val="0"/>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Forme un grupo con 3 personas más, de modo que cada grupo tenga 4 integrantes. </w:t>
      </w:r>
    </w:p>
    <w:p w14:paraId="47EAD9FD" w14:textId="1FD55052" w:rsidR="00775035" w:rsidRPr="000B2869" w:rsidRDefault="00775035" w:rsidP="000B2869">
      <w:pPr>
        <w:pStyle w:val="Ttulo"/>
        <w:numPr>
          <w:ilvl w:val="0"/>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Lo que usted gane (o pierda) personalmente en el juego dependerá de la tarjeta que usted escoja jugar y la reacción que esta generará con las tarjetas de los demás participantes. Las siguientes son las posibles combinaciones y el puntaje que </w:t>
      </w:r>
      <w:r w:rsidR="001C4333" w:rsidRPr="000B2869">
        <w:rPr>
          <w:rFonts w:ascii="Calibri" w:hAnsi="Calibri"/>
          <w:b w:val="0"/>
          <w:sz w:val="22"/>
          <w:szCs w:val="24"/>
          <w:lang w:val="es-ES"/>
        </w:rPr>
        <w:t xml:space="preserve">cada </w:t>
      </w:r>
      <w:r w:rsidRPr="000B2869">
        <w:rPr>
          <w:rFonts w:ascii="Calibri" w:hAnsi="Calibri"/>
          <w:b w:val="0"/>
          <w:sz w:val="22"/>
          <w:szCs w:val="24"/>
          <w:lang w:val="es-ES"/>
        </w:rPr>
        <w:t>una de ellas otorga</w:t>
      </w:r>
      <w:r w:rsidR="001C4333" w:rsidRPr="000B2869">
        <w:rPr>
          <w:rFonts w:ascii="Calibri" w:hAnsi="Calibri"/>
          <w:b w:val="0"/>
          <w:sz w:val="22"/>
          <w:szCs w:val="24"/>
          <w:lang w:val="es-ES"/>
        </w:rPr>
        <w:t xml:space="preserve"> a cada integrante del grupo: </w:t>
      </w:r>
    </w:p>
    <w:tbl>
      <w:tblPr>
        <w:tblStyle w:val="Tablaconcuadrcula"/>
        <w:tblW w:w="0" w:type="auto"/>
        <w:tblInd w:w="709" w:type="dxa"/>
        <w:tblLook w:val="04A0" w:firstRow="1" w:lastRow="0" w:firstColumn="1" w:lastColumn="0" w:noHBand="0" w:noVBand="1"/>
      </w:tblPr>
      <w:tblGrid>
        <w:gridCol w:w="3686"/>
        <w:gridCol w:w="5376"/>
      </w:tblGrid>
      <w:tr w:rsidR="00003B06" w:rsidRPr="000B2869" w14:paraId="7CCEE965" w14:textId="77777777" w:rsidTr="00003B06">
        <w:trPr>
          <w:trHeight w:val="567"/>
        </w:trPr>
        <w:tc>
          <w:tcPr>
            <w:tcW w:w="3686" w:type="dxa"/>
            <w:shd w:val="clear" w:color="auto" w:fill="000000" w:themeFill="text1"/>
            <w:vAlign w:val="center"/>
          </w:tcPr>
          <w:p w14:paraId="243D6C66" w14:textId="15AC2D5C" w:rsidR="001C4333" w:rsidRPr="000B2869" w:rsidRDefault="001C4333" w:rsidP="000B2869">
            <w:pPr>
              <w:pStyle w:val="Ttulo"/>
              <w:jc w:val="left"/>
              <w:rPr>
                <w:rFonts w:ascii="Calibri" w:hAnsi="Calibri"/>
                <w:sz w:val="21"/>
                <w:szCs w:val="24"/>
                <w:lang w:val="es-ES"/>
              </w:rPr>
            </w:pPr>
            <w:r w:rsidRPr="000B2869">
              <w:rPr>
                <w:rFonts w:ascii="Calibri" w:hAnsi="Calibri"/>
                <w:sz w:val="21"/>
                <w:szCs w:val="24"/>
                <w:lang w:val="es-ES"/>
              </w:rPr>
              <w:t>Selección del grupo</w:t>
            </w:r>
          </w:p>
        </w:tc>
        <w:tc>
          <w:tcPr>
            <w:tcW w:w="5376" w:type="dxa"/>
            <w:shd w:val="clear" w:color="auto" w:fill="000000" w:themeFill="text1"/>
            <w:vAlign w:val="center"/>
          </w:tcPr>
          <w:p w14:paraId="63743981" w14:textId="21ADEC94" w:rsidR="001C4333" w:rsidRPr="000B2869" w:rsidRDefault="001C4333" w:rsidP="000B2869">
            <w:pPr>
              <w:pStyle w:val="Ttulo"/>
              <w:jc w:val="left"/>
              <w:rPr>
                <w:rFonts w:ascii="Calibri" w:hAnsi="Calibri"/>
                <w:sz w:val="21"/>
                <w:szCs w:val="24"/>
                <w:lang w:val="es-ES"/>
              </w:rPr>
            </w:pPr>
            <w:r w:rsidRPr="000B2869">
              <w:rPr>
                <w:rFonts w:ascii="Calibri" w:hAnsi="Calibri"/>
                <w:sz w:val="21"/>
                <w:szCs w:val="24"/>
                <w:lang w:val="es-ES"/>
              </w:rPr>
              <w:t xml:space="preserve">Puntaje individual </w:t>
            </w:r>
          </w:p>
        </w:tc>
      </w:tr>
      <w:tr w:rsidR="00003B06" w:rsidRPr="000B2869" w14:paraId="3F5670B1" w14:textId="77777777" w:rsidTr="00003B06">
        <w:trPr>
          <w:trHeight w:val="567"/>
        </w:trPr>
        <w:tc>
          <w:tcPr>
            <w:tcW w:w="3686" w:type="dxa"/>
            <w:vAlign w:val="center"/>
          </w:tcPr>
          <w:p w14:paraId="0E9426BD" w14:textId="0F88D9F3" w:rsidR="001C4333" w:rsidRPr="000B2869" w:rsidRDefault="001C4333" w:rsidP="00B04359">
            <w:pPr>
              <w:pStyle w:val="Ttulo"/>
              <w:rPr>
                <w:rFonts w:ascii="Calibri" w:hAnsi="Calibri"/>
                <w:b w:val="0"/>
                <w:sz w:val="21"/>
                <w:szCs w:val="24"/>
                <w:lang w:val="es-ES"/>
              </w:rPr>
            </w:pPr>
            <w:r w:rsidRPr="000B2869">
              <w:rPr>
                <w:rFonts w:ascii="Calibri" w:hAnsi="Calibri"/>
                <w:b w:val="0"/>
                <w:sz w:val="21"/>
                <w:szCs w:val="24"/>
                <w:lang w:val="es-ES"/>
              </w:rPr>
              <w:t xml:space="preserve">4 tarjetas </w:t>
            </w:r>
            <w:r w:rsidR="00B04359">
              <w:rPr>
                <w:rFonts w:ascii="Calibri" w:hAnsi="Calibri"/>
                <w:b w:val="0"/>
                <w:sz w:val="21"/>
                <w:szCs w:val="24"/>
                <w:lang w:val="es-ES"/>
              </w:rPr>
              <w:t>X</w:t>
            </w:r>
          </w:p>
        </w:tc>
        <w:tc>
          <w:tcPr>
            <w:tcW w:w="5376" w:type="dxa"/>
            <w:vAlign w:val="center"/>
          </w:tcPr>
          <w:p w14:paraId="649EE8D0" w14:textId="539AED0A" w:rsidR="001C4333" w:rsidRPr="000B2869" w:rsidRDefault="00003B06" w:rsidP="000B286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pierde 1 punto </w:t>
            </w:r>
          </w:p>
        </w:tc>
      </w:tr>
      <w:tr w:rsidR="00003B06" w:rsidRPr="000B2869" w14:paraId="04F37E4F" w14:textId="77777777" w:rsidTr="00003B06">
        <w:trPr>
          <w:trHeight w:val="850"/>
        </w:trPr>
        <w:tc>
          <w:tcPr>
            <w:tcW w:w="3686" w:type="dxa"/>
            <w:vAlign w:val="center"/>
          </w:tcPr>
          <w:p w14:paraId="3A9F28E1" w14:textId="67B1AAE3" w:rsidR="001C4333" w:rsidRPr="000B2869" w:rsidRDefault="001C4333" w:rsidP="000B2869">
            <w:pPr>
              <w:pStyle w:val="Ttulo"/>
              <w:rPr>
                <w:rFonts w:ascii="Calibri" w:hAnsi="Calibri"/>
                <w:b w:val="0"/>
                <w:sz w:val="21"/>
                <w:szCs w:val="24"/>
                <w:lang w:val="es-ES"/>
              </w:rPr>
            </w:pPr>
            <w:r w:rsidRPr="000B2869">
              <w:rPr>
                <w:rFonts w:ascii="Calibri" w:hAnsi="Calibri"/>
                <w:b w:val="0"/>
                <w:sz w:val="21"/>
                <w:szCs w:val="24"/>
                <w:lang w:val="es-ES"/>
              </w:rPr>
              <w:t xml:space="preserve">3 tarjetas de </w:t>
            </w:r>
            <w:r w:rsidR="00B04359">
              <w:rPr>
                <w:rFonts w:ascii="Calibri" w:hAnsi="Calibri"/>
                <w:b w:val="0"/>
                <w:sz w:val="21"/>
                <w:szCs w:val="24"/>
                <w:lang w:val="es-ES"/>
              </w:rPr>
              <w:t>X</w:t>
            </w:r>
            <w:r w:rsidRPr="000B2869">
              <w:rPr>
                <w:rFonts w:ascii="Calibri" w:hAnsi="Calibri"/>
                <w:b w:val="0"/>
                <w:sz w:val="21"/>
                <w:szCs w:val="24"/>
                <w:lang w:val="es-ES"/>
              </w:rPr>
              <w:t xml:space="preserve"> </w:t>
            </w:r>
          </w:p>
          <w:p w14:paraId="18A3CBC7" w14:textId="5E999344" w:rsidR="001C4333" w:rsidRPr="000B2869" w:rsidRDefault="001C4333" w:rsidP="00B04359">
            <w:pPr>
              <w:pStyle w:val="Ttulo"/>
              <w:rPr>
                <w:rFonts w:ascii="Calibri" w:hAnsi="Calibri"/>
                <w:b w:val="0"/>
                <w:sz w:val="21"/>
                <w:szCs w:val="24"/>
                <w:lang w:val="es-ES"/>
              </w:rPr>
            </w:pPr>
            <w:r w:rsidRPr="000B2869">
              <w:rPr>
                <w:rFonts w:ascii="Calibri" w:hAnsi="Calibri"/>
                <w:b w:val="0"/>
                <w:sz w:val="21"/>
                <w:szCs w:val="24"/>
                <w:lang w:val="es-ES"/>
              </w:rPr>
              <w:t xml:space="preserve">1 tarjeta de </w:t>
            </w:r>
            <w:r w:rsidR="00B04359">
              <w:rPr>
                <w:rFonts w:ascii="Calibri" w:hAnsi="Calibri"/>
                <w:b w:val="0"/>
                <w:sz w:val="21"/>
                <w:szCs w:val="24"/>
                <w:lang w:val="es-ES"/>
              </w:rPr>
              <w:t>Y</w:t>
            </w:r>
          </w:p>
        </w:tc>
        <w:tc>
          <w:tcPr>
            <w:tcW w:w="5376" w:type="dxa"/>
            <w:vAlign w:val="center"/>
          </w:tcPr>
          <w:p w14:paraId="6E57EEE3" w14:textId="221438BB" w:rsidR="001C4333" w:rsidRPr="000B2869" w:rsidRDefault="00003B06" w:rsidP="000B286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5E0428">
              <w:rPr>
                <w:rFonts w:ascii="Calibri" w:hAnsi="Calibri"/>
                <w:b w:val="0"/>
                <w:sz w:val="21"/>
                <w:szCs w:val="24"/>
                <w:lang w:val="es-ES"/>
              </w:rPr>
              <w:t>X</w:t>
            </w:r>
            <w:r w:rsidRPr="000B2869">
              <w:rPr>
                <w:rFonts w:ascii="Calibri" w:hAnsi="Calibri"/>
                <w:b w:val="0"/>
                <w:sz w:val="21"/>
                <w:szCs w:val="24"/>
                <w:lang w:val="es-ES"/>
              </w:rPr>
              <w:t xml:space="preserve"> gana 1 punto</w:t>
            </w:r>
          </w:p>
          <w:p w14:paraId="5ECD4C43" w14:textId="7CC66D1B" w:rsidR="00003B06" w:rsidRPr="000B2869" w:rsidRDefault="00003B06" w:rsidP="005E0428">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5E0428">
              <w:rPr>
                <w:rFonts w:ascii="Calibri" w:hAnsi="Calibri"/>
                <w:b w:val="0"/>
                <w:sz w:val="21"/>
                <w:szCs w:val="24"/>
                <w:lang w:val="es-ES"/>
              </w:rPr>
              <w:t xml:space="preserve">Y </w:t>
            </w:r>
            <w:r w:rsidRPr="000B2869">
              <w:rPr>
                <w:rFonts w:ascii="Calibri" w:hAnsi="Calibri"/>
                <w:b w:val="0"/>
                <w:sz w:val="21"/>
                <w:szCs w:val="24"/>
                <w:lang w:val="es-ES"/>
              </w:rPr>
              <w:t>pierde 3 puntos</w:t>
            </w:r>
          </w:p>
        </w:tc>
      </w:tr>
      <w:tr w:rsidR="00003B06" w:rsidRPr="000B2869" w14:paraId="642D5926" w14:textId="77777777" w:rsidTr="00003B06">
        <w:trPr>
          <w:trHeight w:val="850"/>
        </w:trPr>
        <w:tc>
          <w:tcPr>
            <w:tcW w:w="3686" w:type="dxa"/>
            <w:vAlign w:val="center"/>
          </w:tcPr>
          <w:p w14:paraId="7F085F9D" w14:textId="7DF327EC" w:rsidR="00003B06" w:rsidRPr="000B2869" w:rsidRDefault="00003B06" w:rsidP="000B2869">
            <w:pPr>
              <w:pStyle w:val="Ttulo"/>
              <w:rPr>
                <w:rFonts w:ascii="Calibri" w:hAnsi="Calibri"/>
                <w:b w:val="0"/>
                <w:sz w:val="21"/>
                <w:szCs w:val="24"/>
                <w:lang w:val="es-ES"/>
              </w:rPr>
            </w:pPr>
            <w:r w:rsidRPr="000B2869">
              <w:rPr>
                <w:rFonts w:ascii="Calibri" w:hAnsi="Calibri"/>
                <w:b w:val="0"/>
                <w:sz w:val="21"/>
                <w:szCs w:val="24"/>
                <w:lang w:val="es-ES"/>
              </w:rPr>
              <w:t xml:space="preserve">2 tarjetas de </w:t>
            </w:r>
            <w:r w:rsidR="00B04359">
              <w:rPr>
                <w:rFonts w:ascii="Calibri" w:hAnsi="Calibri"/>
                <w:b w:val="0"/>
                <w:sz w:val="21"/>
                <w:szCs w:val="24"/>
                <w:lang w:val="es-ES"/>
              </w:rPr>
              <w:t>X</w:t>
            </w:r>
            <w:r w:rsidRPr="000B2869">
              <w:rPr>
                <w:rFonts w:ascii="Calibri" w:hAnsi="Calibri"/>
                <w:b w:val="0"/>
                <w:sz w:val="21"/>
                <w:szCs w:val="24"/>
                <w:lang w:val="es-ES"/>
              </w:rPr>
              <w:t xml:space="preserve"> </w:t>
            </w:r>
          </w:p>
          <w:p w14:paraId="14003177" w14:textId="2A567029" w:rsidR="001C4333" w:rsidRPr="000B2869" w:rsidRDefault="00003B06" w:rsidP="00B04359">
            <w:pPr>
              <w:pStyle w:val="Ttulo"/>
              <w:rPr>
                <w:rFonts w:ascii="Calibri" w:hAnsi="Calibri"/>
                <w:b w:val="0"/>
                <w:sz w:val="21"/>
                <w:szCs w:val="24"/>
                <w:lang w:val="es-ES"/>
              </w:rPr>
            </w:pPr>
            <w:r w:rsidRPr="000B2869">
              <w:rPr>
                <w:rFonts w:ascii="Calibri" w:hAnsi="Calibri"/>
                <w:b w:val="0"/>
                <w:sz w:val="21"/>
                <w:szCs w:val="24"/>
                <w:lang w:val="es-ES"/>
              </w:rPr>
              <w:t xml:space="preserve">2 tarjetas de </w:t>
            </w:r>
            <w:r w:rsidR="00B04359">
              <w:rPr>
                <w:rFonts w:ascii="Calibri" w:hAnsi="Calibri"/>
                <w:b w:val="0"/>
                <w:sz w:val="21"/>
                <w:szCs w:val="24"/>
                <w:lang w:val="es-ES"/>
              </w:rPr>
              <w:t>Y</w:t>
            </w:r>
          </w:p>
        </w:tc>
        <w:tc>
          <w:tcPr>
            <w:tcW w:w="5376" w:type="dxa"/>
            <w:vAlign w:val="center"/>
          </w:tcPr>
          <w:p w14:paraId="7BC5F09E" w14:textId="67ECD4F6" w:rsidR="00003B06" w:rsidRPr="000B2869" w:rsidRDefault="00003B06" w:rsidP="000B286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B04359">
              <w:rPr>
                <w:rFonts w:ascii="Calibri" w:hAnsi="Calibri"/>
                <w:b w:val="0"/>
                <w:sz w:val="21"/>
                <w:szCs w:val="24"/>
                <w:lang w:val="es-ES"/>
              </w:rPr>
              <w:t>X</w:t>
            </w:r>
            <w:r w:rsidRPr="000B2869">
              <w:rPr>
                <w:rFonts w:ascii="Calibri" w:hAnsi="Calibri"/>
                <w:b w:val="0"/>
                <w:sz w:val="21"/>
                <w:szCs w:val="24"/>
                <w:lang w:val="es-ES"/>
              </w:rPr>
              <w:t xml:space="preserve"> gana 2 puntos</w:t>
            </w:r>
          </w:p>
          <w:p w14:paraId="667651CF" w14:textId="251CF110" w:rsidR="001C4333" w:rsidRPr="000B2869" w:rsidRDefault="00003B06" w:rsidP="00B0435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B04359">
              <w:rPr>
                <w:rFonts w:ascii="Calibri" w:hAnsi="Calibri"/>
                <w:b w:val="0"/>
                <w:sz w:val="21"/>
                <w:szCs w:val="24"/>
                <w:lang w:val="es-ES"/>
              </w:rPr>
              <w:t>Y</w:t>
            </w:r>
            <w:r w:rsidR="001E7B3F">
              <w:rPr>
                <w:rFonts w:ascii="Calibri" w:hAnsi="Calibri"/>
                <w:b w:val="0"/>
                <w:sz w:val="21"/>
                <w:szCs w:val="24"/>
                <w:lang w:val="es-ES"/>
              </w:rPr>
              <w:t xml:space="preserve"> pierde</w:t>
            </w:r>
            <w:r w:rsidRPr="000B2869">
              <w:rPr>
                <w:rFonts w:ascii="Calibri" w:hAnsi="Calibri"/>
                <w:b w:val="0"/>
                <w:sz w:val="21"/>
                <w:szCs w:val="24"/>
                <w:lang w:val="es-ES"/>
              </w:rPr>
              <w:t xml:space="preserve"> 2 puntos</w:t>
            </w:r>
          </w:p>
        </w:tc>
      </w:tr>
      <w:tr w:rsidR="00003B06" w:rsidRPr="000B2869" w14:paraId="2A5B36B7" w14:textId="77777777" w:rsidTr="00003B06">
        <w:trPr>
          <w:trHeight w:val="567"/>
        </w:trPr>
        <w:tc>
          <w:tcPr>
            <w:tcW w:w="3686" w:type="dxa"/>
            <w:vAlign w:val="center"/>
          </w:tcPr>
          <w:p w14:paraId="084EC800" w14:textId="3300B434" w:rsidR="00003B06" w:rsidRPr="000B2869" w:rsidRDefault="00003B06" w:rsidP="000B2869">
            <w:pPr>
              <w:pStyle w:val="Ttulo"/>
              <w:rPr>
                <w:rFonts w:ascii="Calibri" w:hAnsi="Calibri"/>
                <w:b w:val="0"/>
                <w:sz w:val="21"/>
                <w:szCs w:val="24"/>
                <w:lang w:val="es-ES"/>
              </w:rPr>
            </w:pPr>
            <w:r w:rsidRPr="000B2869">
              <w:rPr>
                <w:rFonts w:ascii="Calibri" w:hAnsi="Calibri"/>
                <w:b w:val="0"/>
                <w:sz w:val="21"/>
                <w:szCs w:val="24"/>
                <w:lang w:val="es-ES"/>
              </w:rPr>
              <w:t xml:space="preserve">1 tarjeta de </w:t>
            </w:r>
            <w:r w:rsidR="00B04359">
              <w:rPr>
                <w:rFonts w:ascii="Calibri" w:hAnsi="Calibri"/>
                <w:b w:val="0"/>
                <w:sz w:val="21"/>
                <w:szCs w:val="24"/>
                <w:lang w:val="es-ES"/>
              </w:rPr>
              <w:t>X</w:t>
            </w:r>
            <w:r w:rsidRPr="000B2869">
              <w:rPr>
                <w:rFonts w:ascii="Calibri" w:hAnsi="Calibri"/>
                <w:b w:val="0"/>
                <w:sz w:val="21"/>
                <w:szCs w:val="24"/>
                <w:lang w:val="es-ES"/>
              </w:rPr>
              <w:t xml:space="preserve"> </w:t>
            </w:r>
          </w:p>
          <w:p w14:paraId="21F2B32A" w14:textId="5D9189B1" w:rsidR="00003B06" w:rsidRPr="000B2869" w:rsidRDefault="00003B06" w:rsidP="00B04359">
            <w:pPr>
              <w:pStyle w:val="Ttulo"/>
              <w:rPr>
                <w:rFonts w:ascii="Calibri" w:hAnsi="Calibri"/>
                <w:b w:val="0"/>
                <w:sz w:val="21"/>
                <w:szCs w:val="24"/>
                <w:lang w:val="es-ES"/>
              </w:rPr>
            </w:pPr>
            <w:r w:rsidRPr="000B2869">
              <w:rPr>
                <w:rFonts w:ascii="Calibri" w:hAnsi="Calibri"/>
                <w:b w:val="0"/>
                <w:sz w:val="21"/>
                <w:szCs w:val="24"/>
                <w:lang w:val="es-ES"/>
              </w:rPr>
              <w:t xml:space="preserve">3 tarjetas de </w:t>
            </w:r>
            <w:r w:rsidR="00B04359">
              <w:rPr>
                <w:rFonts w:ascii="Calibri" w:hAnsi="Calibri"/>
                <w:b w:val="0"/>
                <w:sz w:val="21"/>
                <w:szCs w:val="24"/>
                <w:lang w:val="es-ES"/>
              </w:rPr>
              <w:t>Y</w:t>
            </w:r>
          </w:p>
        </w:tc>
        <w:tc>
          <w:tcPr>
            <w:tcW w:w="5376" w:type="dxa"/>
            <w:vAlign w:val="center"/>
          </w:tcPr>
          <w:p w14:paraId="3182343D" w14:textId="7C192A45" w:rsidR="00003B06" w:rsidRPr="000B2869" w:rsidRDefault="00003B06" w:rsidP="000B286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B04359">
              <w:rPr>
                <w:rFonts w:ascii="Calibri" w:hAnsi="Calibri"/>
                <w:b w:val="0"/>
                <w:sz w:val="21"/>
                <w:szCs w:val="24"/>
                <w:lang w:val="es-ES"/>
              </w:rPr>
              <w:t>X</w:t>
            </w:r>
            <w:r w:rsidRPr="000B2869">
              <w:rPr>
                <w:rFonts w:ascii="Calibri" w:hAnsi="Calibri"/>
                <w:b w:val="0"/>
                <w:sz w:val="21"/>
                <w:szCs w:val="24"/>
                <w:lang w:val="es-ES"/>
              </w:rPr>
              <w:t xml:space="preserve"> gana 3 puntos</w:t>
            </w:r>
          </w:p>
          <w:p w14:paraId="76D02653" w14:textId="4037A0BB" w:rsidR="00003B06" w:rsidRPr="000B2869" w:rsidRDefault="00003B06" w:rsidP="00B0435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B04359">
              <w:rPr>
                <w:rFonts w:ascii="Calibri" w:hAnsi="Calibri"/>
                <w:b w:val="0"/>
                <w:sz w:val="21"/>
                <w:szCs w:val="24"/>
                <w:lang w:val="es-ES"/>
              </w:rPr>
              <w:t>Y</w:t>
            </w:r>
            <w:r w:rsidRPr="000B2869">
              <w:rPr>
                <w:rFonts w:ascii="Calibri" w:hAnsi="Calibri"/>
                <w:b w:val="0"/>
                <w:sz w:val="21"/>
                <w:szCs w:val="24"/>
                <w:lang w:val="es-ES"/>
              </w:rPr>
              <w:t xml:space="preserve"> pierde 1 punto</w:t>
            </w:r>
          </w:p>
        </w:tc>
      </w:tr>
      <w:tr w:rsidR="00003B06" w:rsidRPr="000B2869" w14:paraId="6D6A3759" w14:textId="77777777" w:rsidTr="00003B06">
        <w:trPr>
          <w:trHeight w:val="567"/>
        </w:trPr>
        <w:tc>
          <w:tcPr>
            <w:tcW w:w="3686" w:type="dxa"/>
            <w:vAlign w:val="center"/>
          </w:tcPr>
          <w:p w14:paraId="70AE9502" w14:textId="73260F6F" w:rsidR="00003B06" w:rsidRPr="000B2869" w:rsidRDefault="00003B06" w:rsidP="00B04359">
            <w:pPr>
              <w:pStyle w:val="Ttulo"/>
              <w:rPr>
                <w:rFonts w:ascii="Calibri" w:hAnsi="Calibri"/>
                <w:b w:val="0"/>
                <w:sz w:val="21"/>
                <w:szCs w:val="24"/>
                <w:lang w:val="es-ES"/>
              </w:rPr>
            </w:pPr>
            <w:r w:rsidRPr="000B2869">
              <w:rPr>
                <w:rFonts w:ascii="Calibri" w:hAnsi="Calibri"/>
                <w:b w:val="0"/>
                <w:sz w:val="21"/>
                <w:szCs w:val="24"/>
                <w:lang w:val="es-ES"/>
              </w:rPr>
              <w:t xml:space="preserve">4 tarjetas de </w:t>
            </w:r>
            <w:r w:rsidR="00B04359">
              <w:rPr>
                <w:rFonts w:ascii="Calibri" w:hAnsi="Calibri"/>
                <w:b w:val="0"/>
                <w:sz w:val="21"/>
                <w:szCs w:val="24"/>
                <w:lang w:val="es-ES"/>
              </w:rPr>
              <w:t>Y</w:t>
            </w:r>
          </w:p>
        </w:tc>
        <w:tc>
          <w:tcPr>
            <w:tcW w:w="5376" w:type="dxa"/>
            <w:vAlign w:val="center"/>
          </w:tcPr>
          <w:p w14:paraId="74975A25" w14:textId="10C853A3" w:rsidR="00003B06" w:rsidRPr="000B2869" w:rsidRDefault="00003B06" w:rsidP="00B04359">
            <w:pPr>
              <w:pStyle w:val="Ttulo"/>
              <w:jc w:val="left"/>
              <w:rPr>
                <w:rFonts w:ascii="Calibri" w:hAnsi="Calibri"/>
                <w:b w:val="0"/>
                <w:sz w:val="21"/>
                <w:szCs w:val="24"/>
                <w:lang w:val="es-ES"/>
              </w:rPr>
            </w:pPr>
            <w:r w:rsidRPr="000B2869">
              <w:rPr>
                <w:rFonts w:ascii="Calibri" w:hAnsi="Calibri"/>
                <w:b w:val="0"/>
                <w:sz w:val="21"/>
                <w:szCs w:val="24"/>
                <w:lang w:val="es-ES"/>
              </w:rPr>
              <w:t xml:space="preserve">Cada jugador de </w:t>
            </w:r>
            <w:r w:rsidR="00B04359">
              <w:rPr>
                <w:rFonts w:ascii="Calibri" w:hAnsi="Calibri"/>
                <w:b w:val="0"/>
                <w:sz w:val="21"/>
                <w:szCs w:val="24"/>
                <w:lang w:val="es-ES"/>
              </w:rPr>
              <w:t>Y</w:t>
            </w:r>
            <w:r w:rsidRPr="000B2869">
              <w:rPr>
                <w:rFonts w:ascii="Calibri" w:hAnsi="Calibri"/>
                <w:b w:val="0"/>
                <w:sz w:val="21"/>
                <w:szCs w:val="24"/>
                <w:lang w:val="es-ES"/>
              </w:rPr>
              <w:t xml:space="preserve"> </w:t>
            </w:r>
            <w:r w:rsidR="00B04359">
              <w:rPr>
                <w:rFonts w:ascii="Calibri" w:hAnsi="Calibri"/>
                <w:b w:val="0"/>
                <w:sz w:val="21"/>
                <w:szCs w:val="24"/>
                <w:lang w:val="es-ES"/>
              </w:rPr>
              <w:t>gana</w:t>
            </w:r>
            <w:r w:rsidRPr="000B2869">
              <w:rPr>
                <w:rFonts w:ascii="Calibri" w:hAnsi="Calibri"/>
                <w:b w:val="0"/>
                <w:sz w:val="21"/>
                <w:szCs w:val="24"/>
                <w:lang w:val="es-ES"/>
              </w:rPr>
              <w:t xml:space="preserve"> 1 punto </w:t>
            </w:r>
          </w:p>
        </w:tc>
      </w:tr>
    </w:tbl>
    <w:p w14:paraId="787E4977" w14:textId="77777777" w:rsidR="001C4333" w:rsidRPr="000B2869" w:rsidRDefault="001C4333" w:rsidP="000B2869">
      <w:pPr>
        <w:pStyle w:val="Ttulo"/>
        <w:spacing w:after="120"/>
        <w:jc w:val="both"/>
        <w:rPr>
          <w:rFonts w:ascii="Calibri" w:hAnsi="Calibri"/>
          <w:b w:val="0"/>
          <w:sz w:val="22"/>
          <w:szCs w:val="24"/>
          <w:lang w:val="es-ES"/>
        </w:rPr>
      </w:pPr>
    </w:p>
    <w:p w14:paraId="69EA8BEB" w14:textId="2F788070" w:rsidR="00003B06" w:rsidRPr="000B2869" w:rsidRDefault="000B2869" w:rsidP="000B2869">
      <w:pPr>
        <w:pStyle w:val="Ttulo"/>
        <w:numPr>
          <w:ilvl w:val="0"/>
          <w:numId w:val="13"/>
        </w:numPr>
        <w:spacing w:after="120"/>
        <w:jc w:val="both"/>
        <w:rPr>
          <w:rFonts w:ascii="Calibri" w:hAnsi="Calibri"/>
          <w:b w:val="0"/>
          <w:sz w:val="22"/>
          <w:szCs w:val="24"/>
          <w:lang w:val="es-ES"/>
        </w:rPr>
      </w:pPr>
      <w:r w:rsidRPr="000B2869">
        <w:rPr>
          <w:rFonts w:ascii="Calibri" w:hAnsi="Calibri"/>
          <w:sz w:val="22"/>
          <w:szCs w:val="24"/>
          <w:lang w:val="es-ES"/>
        </w:rPr>
        <w:t xml:space="preserve">Rondas de bonificación. </w:t>
      </w:r>
      <w:r w:rsidR="00003B06" w:rsidRPr="000B2869">
        <w:rPr>
          <w:rFonts w:ascii="Calibri" w:hAnsi="Calibri"/>
          <w:b w:val="0"/>
          <w:sz w:val="22"/>
          <w:szCs w:val="24"/>
          <w:lang w:val="es-ES"/>
        </w:rPr>
        <w:t xml:space="preserve">El juego tiene 10 rondas, tres de ellas tienen una bonificación especial: </w:t>
      </w:r>
    </w:p>
    <w:p w14:paraId="77E13226" w14:textId="674D2CEE" w:rsidR="00003B06" w:rsidRPr="000B2869" w:rsidRDefault="00003B06" w:rsidP="000B2869">
      <w:pPr>
        <w:pStyle w:val="Ttulo"/>
        <w:numPr>
          <w:ilvl w:val="1"/>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Lo que gane o pierda en la Quinta Ronda se multiplica por 3. </w:t>
      </w:r>
    </w:p>
    <w:p w14:paraId="3954647E" w14:textId="2217EB65" w:rsidR="00003B06" w:rsidRPr="000B2869" w:rsidRDefault="00003B06" w:rsidP="000B2869">
      <w:pPr>
        <w:pStyle w:val="Ttulo"/>
        <w:numPr>
          <w:ilvl w:val="1"/>
          <w:numId w:val="13"/>
        </w:numPr>
        <w:spacing w:after="120"/>
        <w:jc w:val="both"/>
        <w:rPr>
          <w:rFonts w:ascii="Calibri" w:hAnsi="Calibri"/>
          <w:b w:val="0"/>
          <w:sz w:val="22"/>
          <w:szCs w:val="24"/>
          <w:lang w:val="es-ES"/>
        </w:rPr>
      </w:pPr>
      <w:r w:rsidRPr="000B2869">
        <w:rPr>
          <w:rFonts w:ascii="Calibri" w:hAnsi="Calibri"/>
          <w:b w:val="0"/>
          <w:sz w:val="22"/>
          <w:szCs w:val="24"/>
          <w:lang w:val="es-ES"/>
        </w:rPr>
        <w:t>Lo que gane o pierda en la Octava Ronda se multiplica por 5.</w:t>
      </w:r>
    </w:p>
    <w:p w14:paraId="02149025" w14:textId="0A191B36" w:rsidR="00003B06" w:rsidRPr="000B2869" w:rsidRDefault="00003B06" w:rsidP="000B2869">
      <w:pPr>
        <w:pStyle w:val="Ttulo"/>
        <w:numPr>
          <w:ilvl w:val="1"/>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Lo que gane o pierda en la Décima Ronda (última ronda) se multiplica por 10. </w:t>
      </w:r>
    </w:p>
    <w:p w14:paraId="5ACFB4EF" w14:textId="2BA893DE" w:rsidR="00003B06" w:rsidRPr="000B2869" w:rsidRDefault="00003B06" w:rsidP="000B2869">
      <w:pPr>
        <w:pStyle w:val="Ttulo"/>
        <w:numPr>
          <w:ilvl w:val="0"/>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No es permitido hablar durante el juego, salvo durante un breve periodo de tiempo </w:t>
      </w:r>
      <w:r w:rsidR="000B2869" w:rsidRPr="000B2869">
        <w:rPr>
          <w:rFonts w:ascii="Calibri" w:hAnsi="Calibri"/>
          <w:b w:val="0"/>
          <w:sz w:val="22"/>
          <w:szCs w:val="24"/>
          <w:lang w:val="es-ES"/>
        </w:rPr>
        <w:t xml:space="preserve">antes de cada una de las rondas de bonificación. </w:t>
      </w:r>
    </w:p>
    <w:p w14:paraId="4C8FF365" w14:textId="7C9F3AAE" w:rsidR="000B2869" w:rsidRPr="000B2869" w:rsidRDefault="000B2869" w:rsidP="000B2869">
      <w:pPr>
        <w:pStyle w:val="Ttulo"/>
        <w:numPr>
          <w:ilvl w:val="0"/>
          <w:numId w:val="13"/>
        </w:numPr>
        <w:spacing w:after="120"/>
        <w:jc w:val="both"/>
        <w:rPr>
          <w:rFonts w:ascii="Calibri" w:hAnsi="Calibri"/>
          <w:b w:val="0"/>
          <w:sz w:val="22"/>
          <w:szCs w:val="24"/>
          <w:lang w:val="es-ES"/>
        </w:rPr>
      </w:pPr>
      <w:r w:rsidRPr="000B2869">
        <w:rPr>
          <w:rFonts w:ascii="Calibri" w:hAnsi="Calibri"/>
          <w:b w:val="0"/>
          <w:sz w:val="22"/>
          <w:szCs w:val="24"/>
          <w:lang w:val="es-ES"/>
        </w:rPr>
        <w:t xml:space="preserve">Como el nombre del juego lo indica, se trata de “ganar lo más que se pueda”. Su objetivo es alcanzar el mayor puntaje individual, independientemente de lo que obtengan los otros miembros del grupo. Su objetivo no es maximizar la calificación total del grupo, ni ganar más que los que están en su grupo, sino ganar lo más que usted pueda, individualmente, sin poner atención a los resultados de los demás. </w:t>
      </w:r>
    </w:p>
    <w:p w14:paraId="5DF3731E" w14:textId="77777777" w:rsidR="000B2869" w:rsidRPr="000E1CC9" w:rsidRDefault="000B2869" w:rsidP="000B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ascii="Calibri" w:hAnsi="Calibri"/>
          <w:b/>
          <w:sz w:val="24"/>
          <w:szCs w:val="24"/>
          <w:lang w:val="es-ES_tradnl"/>
        </w:rPr>
        <w:sectPr w:rsidR="000B2869" w:rsidRPr="000E1CC9" w:rsidSect="000B2869">
          <w:headerReference w:type="default" r:id="rId7"/>
          <w:footerReference w:type="default" r:id="rId8"/>
          <w:pgSz w:w="12240" w:h="15840"/>
          <w:pgMar w:top="1440" w:right="1183" w:bottom="1440" w:left="1276" w:header="708" w:footer="708" w:gutter="0"/>
          <w:cols w:space="708"/>
          <w:docGrid w:linePitch="360"/>
        </w:sectPr>
      </w:pPr>
    </w:p>
    <w:p w14:paraId="0A258FCD" w14:textId="663A198F" w:rsidR="000B2869" w:rsidRPr="000B2869" w:rsidRDefault="000B2869" w:rsidP="007B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ascii="Calibri" w:hAnsi="Calibri"/>
          <w:b/>
          <w:sz w:val="24"/>
          <w:szCs w:val="24"/>
          <w:lang w:val="en-US"/>
        </w:rPr>
      </w:pPr>
      <w:r>
        <w:rPr>
          <w:rFonts w:ascii="Calibri" w:hAnsi="Calibri"/>
          <w:b/>
          <w:sz w:val="24"/>
          <w:szCs w:val="24"/>
          <w:lang w:val="en-US"/>
        </w:rPr>
        <w:lastRenderedPageBreak/>
        <w:t>HOJA DE PUNTUACIÓN</w:t>
      </w:r>
    </w:p>
    <w:p w14:paraId="5E0A6C0F" w14:textId="5DE10061" w:rsidR="000B2869" w:rsidRPr="000B2869" w:rsidRDefault="005A537C" w:rsidP="000B2869">
      <w:pPr>
        <w:pStyle w:val="Ttulo"/>
        <w:spacing w:after="120"/>
        <w:jc w:val="both"/>
        <w:rPr>
          <w:rFonts w:ascii="Calibri" w:hAnsi="Calibri"/>
          <w:b w:val="0"/>
          <w:sz w:val="22"/>
          <w:szCs w:val="24"/>
          <w:lang w:val="es-ES"/>
        </w:rPr>
      </w:pPr>
      <w:r>
        <w:rPr>
          <w:rFonts w:ascii="Calibri" w:hAnsi="Calibri"/>
          <w:b w:val="0"/>
          <w:sz w:val="22"/>
          <w:szCs w:val="24"/>
          <w:lang w:val="es-ES"/>
        </w:rPr>
        <w:t>Estudiante: Gabriel León Castro</w:t>
      </w:r>
    </w:p>
    <w:tbl>
      <w:tblPr>
        <w:tblStyle w:val="Tablaconcuadrcula"/>
        <w:tblW w:w="12327" w:type="dxa"/>
        <w:tblInd w:w="709" w:type="dxa"/>
        <w:tblLook w:val="04A0" w:firstRow="1" w:lastRow="0" w:firstColumn="1" w:lastColumn="0" w:noHBand="0" w:noVBand="1"/>
      </w:tblPr>
      <w:tblGrid>
        <w:gridCol w:w="1246"/>
        <w:gridCol w:w="2151"/>
        <w:gridCol w:w="1559"/>
        <w:gridCol w:w="2017"/>
        <w:gridCol w:w="1628"/>
        <w:gridCol w:w="2068"/>
        <w:gridCol w:w="1658"/>
      </w:tblGrid>
      <w:tr w:rsidR="007B259B" w:rsidRPr="000B2869" w14:paraId="272C8F44" w14:textId="5B58C415" w:rsidTr="007B259B">
        <w:trPr>
          <w:trHeight w:val="680"/>
        </w:trPr>
        <w:tc>
          <w:tcPr>
            <w:tcW w:w="1246" w:type="dxa"/>
            <w:vMerge w:val="restart"/>
            <w:shd w:val="clear" w:color="auto" w:fill="A6A6A6" w:themeFill="background1" w:themeFillShade="A6"/>
            <w:vAlign w:val="center"/>
          </w:tcPr>
          <w:p w14:paraId="50924CAB" w14:textId="63E6AFC1" w:rsidR="007B259B" w:rsidRPr="007B259B" w:rsidRDefault="007B259B" w:rsidP="007B259B">
            <w:pPr>
              <w:pStyle w:val="Ttulo"/>
              <w:rPr>
                <w:rFonts w:ascii="Calibri" w:hAnsi="Calibri"/>
                <w:color w:val="000000" w:themeColor="text1"/>
                <w:sz w:val="21"/>
                <w:szCs w:val="24"/>
                <w:lang w:val="es-ES"/>
              </w:rPr>
            </w:pPr>
            <w:r w:rsidRPr="007B259B">
              <w:rPr>
                <w:rFonts w:ascii="Calibri" w:hAnsi="Calibri"/>
                <w:color w:val="000000" w:themeColor="text1"/>
                <w:sz w:val="21"/>
                <w:szCs w:val="24"/>
                <w:lang w:val="es-ES"/>
              </w:rPr>
              <w:t>Ronda</w:t>
            </w:r>
          </w:p>
        </w:tc>
        <w:tc>
          <w:tcPr>
            <w:tcW w:w="3710" w:type="dxa"/>
            <w:gridSpan w:val="2"/>
            <w:shd w:val="clear" w:color="auto" w:fill="A6A6A6" w:themeFill="background1" w:themeFillShade="A6"/>
            <w:vAlign w:val="center"/>
          </w:tcPr>
          <w:p w14:paraId="6D6D1E87" w14:textId="6008FEF5" w:rsidR="007B259B" w:rsidRPr="007B259B" w:rsidRDefault="007B259B" w:rsidP="000B2869">
            <w:pPr>
              <w:pStyle w:val="Ttulo"/>
              <w:rPr>
                <w:rFonts w:ascii="Calibri" w:hAnsi="Calibri"/>
                <w:color w:val="000000" w:themeColor="text1"/>
                <w:sz w:val="21"/>
                <w:szCs w:val="24"/>
                <w:lang w:val="es-ES"/>
              </w:rPr>
            </w:pPr>
            <w:r w:rsidRPr="007B259B">
              <w:rPr>
                <w:rFonts w:ascii="Calibri" w:hAnsi="Calibri"/>
                <w:color w:val="000000" w:themeColor="text1"/>
                <w:sz w:val="21"/>
                <w:szCs w:val="24"/>
                <w:lang w:val="es-ES"/>
              </w:rPr>
              <w:t>Selección del grupo</w:t>
            </w:r>
          </w:p>
        </w:tc>
        <w:tc>
          <w:tcPr>
            <w:tcW w:w="3645" w:type="dxa"/>
            <w:gridSpan w:val="2"/>
            <w:shd w:val="clear" w:color="auto" w:fill="A6A6A6" w:themeFill="background1" w:themeFillShade="A6"/>
            <w:vAlign w:val="center"/>
          </w:tcPr>
          <w:p w14:paraId="049B4AC8" w14:textId="7C6F9736" w:rsidR="007B259B" w:rsidRPr="007B259B" w:rsidRDefault="007B259B" w:rsidP="000B2869">
            <w:pPr>
              <w:pStyle w:val="Ttulo"/>
              <w:rPr>
                <w:rFonts w:ascii="Calibri" w:hAnsi="Calibri"/>
                <w:color w:val="000000" w:themeColor="text1"/>
                <w:sz w:val="21"/>
                <w:szCs w:val="24"/>
                <w:lang w:val="es-ES"/>
              </w:rPr>
            </w:pPr>
            <w:r w:rsidRPr="007B259B">
              <w:rPr>
                <w:rFonts w:ascii="Calibri" w:hAnsi="Calibri"/>
                <w:color w:val="000000" w:themeColor="text1"/>
                <w:sz w:val="21"/>
                <w:szCs w:val="24"/>
                <w:lang w:val="es-ES"/>
              </w:rPr>
              <w:t>Su selección</w:t>
            </w:r>
          </w:p>
        </w:tc>
        <w:tc>
          <w:tcPr>
            <w:tcW w:w="2068" w:type="dxa"/>
            <w:vMerge w:val="restart"/>
            <w:shd w:val="clear" w:color="auto" w:fill="A6A6A6" w:themeFill="background1" w:themeFillShade="A6"/>
            <w:vAlign w:val="center"/>
          </w:tcPr>
          <w:p w14:paraId="21B2D2BC" w14:textId="2A25BB9D" w:rsidR="007B259B" w:rsidRPr="000B2869" w:rsidRDefault="007B259B" w:rsidP="007B259B">
            <w:pPr>
              <w:pStyle w:val="Ttulo"/>
              <w:rPr>
                <w:rFonts w:ascii="Calibri" w:hAnsi="Calibri"/>
                <w:sz w:val="21"/>
                <w:szCs w:val="24"/>
                <w:lang w:val="es-ES"/>
              </w:rPr>
            </w:pPr>
            <w:r>
              <w:rPr>
                <w:rFonts w:ascii="Calibri" w:hAnsi="Calibri"/>
                <w:sz w:val="21"/>
                <w:szCs w:val="24"/>
                <w:lang w:val="es-ES"/>
              </w:rPr>
              <w:t>Puntos</w:t>
            </w:r>
          </w:p>
        </w:tc>
        <w:tc>
          <w:tcPr>
            <w:tcW w:w="1658" w:type="dxa"/>
            <w:vMerge w:val="restart"/>
            <w:shd w:val="clear" w:color="auto" w:fill="A6A6A6" w:themeFill="background1" w:themeFillShade="A6"/>
            <w:vAlign w:val="center"/>
          </w:tcPr>
          <w:p w14:paraId="776740F4" w14:textId="5350E4E9" w:rsidR="007B259B" w:rsidRPr="000B2869" w:rsidRDefault="007B259B" w:rsidP="007B259B">
            <w:pPr>
              <w:pStyle w:val="Ttulo"/>
              <w:rPr>
                <w:rFonts w:ascii="Calibri" w:hAnsi="Calibri"/>
                <w:sz w:val="21"/>
                <w:szCs w:val="24"/>
                <w:lang w:val="es-ES"/>
              </w:rPr>
            </w:pPr>
            <w:r>
              <w:rPr>
                <w:rFonts w:ascii="Calibri" w:hAnsi="Calibri"/>
                <w:sz w:val="21"/>
                <w:szCs w:val="24"/>
                <w:lang w:val="es-ES"/>
              </w:rPr>
              <w:t>Bono</w:t>
            </w:r>
          </w:p>
        </w:tc>
      </w:tr>
      <w:tr w:rsidR="007B259B" w:rsidRPr="000B2869" w14:paraId="669542E5" w14:textId="4F33BCFD" w:rsidTr="007B259B">
        <w:trPr>
          <w:trHeight w:val="680"/>
        </w:trPr>
        <w:tc>
          <w:tcPr>
            <w:tcW w:w="1246" w:type="dxa"/>
            <w:vMerge/>
            <w:vAlign w:val="center"/>
          </w:tcPr>
          <w:p w14:paraId="7380E45D" w14:textId="48B9DAF9" w:rsidR="007B259B" w:rsidRPr="007B259B" w:rsidRDefault="007B259B" w:rsidP="000B2869">
            <w:pPr>
              <w:pStyle w:val="Ttulo"/>
              <w:rPr>
                <w:rFonts w:ascii="Calibri" w:hAnsi="Calibri"/>
                <w:b w:val="0"/>
                <w:color w:val="000000" w:themeColor="text1"/>
                <w:sz w:val="21"/>
                <w:szCs w:val="24"/>
                <w:lang w:val="es-ES"/>
              </w:rPr>
            </w:pPr>
          </w:p>
        </w:tc>
        <w:tc>
          <w:tcPr>
            <w:tcW w:w="2151" w:type="dxa"/>
            <w:shd w:val="clear" w:color="auto" w:fill="A6A6A6" w:themeFill="background1" w:themeFillShade="A6"/>
            <w:vAlign w:val="center"/>
          </w:tcPr>
          <w:p w14:paraId="32C5BA9F" w14:textId="3F00D038" w:rsidR="007B259B" w:rsidRPr="007B259B" w:rsidRDefault="005E0428" w:rsidP="000B2869">
            <w:pPr>
              <w:pStyle w:val="Ttulo"/>
              <w:rPr>
                <w:rFonts w:ascii="Calibri" w:hAnsi="Calibri"/>
                <w:color w:val="000000" w:themeColor="text1"/>
                <w:sz w:val="21"/>
                <w:szCs w:val="24"/>
                <w:lang w:val="es-ES"/>
              </w:rPr>
            </w:pPr>
            <w:r>
              <w:rPr>
                <w:rFonts w:ascii="Calibri" w:hAnsi="Calibri"/>
                <w:color w:val="000000" w:themeColor="text1"/>
                <w:sz w:val="21"/>
                <w:szCs w:val="24"/>
                <w:lang w:val="es-ES"/>
              </w:rPr>
              <w:t>X</w:t>
            </w:r>
          </w:p>
        </w:tc>
        <w:tc>
          <w:tcPr>
            <w:tcW w:w="1559" w:type="dxa"/>
            <w:shd w:val="clear" w:color="auto" w:fill="A6A6A6" w:themeFill="background1" w:themeFillShade="A6"/>
            <w:vAlign w:val="center"/>
          </w:tcPr>
          <w:p w14:paraId="3E087EE0" w14:textId="5AAE4D2F" w:rsidR="007B259B" w:rsidRPr="007B259B" w:rsidRDefault="005E0428" w:rsidP="000B2869">
            <w:pPr>
              <w:pStyle w:val="Ttulo"/>
              <w:rPr>
                <w:rFonts w:ascii="Calibri" w:hAnsi="Calibri"/>
                <w:color w:val="000000" w:themeColor="text1"/>
                <w:sz w:val="21"/>
                <w:szCs w:val="24"/>
                <w:lang w:val="es-ES"/>
              </w:rPr>
            </w:pPr>
            <w:r>
              <w:rPr>
                <w:rFonts w:ascii="Calibri" w:hAnsi="Calibri"/>
                <w:color w:val="000000" w:themeColor="text1"/>
                <w:sz w:val="21"/>
                <w:szCs w:val="24"/>
                <w:lang w:val="es-ES"/>
              </w:rPr>
              <w:t>Y</w:t>
            </w:r>
          </w:p>
        </w:tc>
        <w:tc>
          <w:tcPr>
            <w:tcW w:w="2017" w:type="dxa"/>
            <w:shd w:val="clear" w:color="auto" w:fill="A6A6A6" w:themeFill="background1" w:themeFillShade="A6"/>
            <w:vAlign w:val="center"/>
          </w:tcPr>
          <w:p w14:paraId="5CBE8752" w14:textId="3C14733D" w:rsidR="007B259B" w:rsidRPr="007B259B" w:rsidRDefault="005E0428" w:rsidP="000B2869">
            <w:pPr>
              <w:pStyle w:val="Ttulo"/>
              <w:rPr>
                <w:rFonts w:ascii="Calibri" w:hAnsi="Calibri"/>
                <w:color w:val="000000" w:themeColor="text1"/>
                <w:sz w:val="21"/>
                <w:szCs w:val="24"/>
                <w:lang w:val="es-ES"/>
              </w:rPr>
            </w:pPr>
            <w:r>
              <w:rPr>
                <w:rFonts w:ascii="Calibri" w:hAnsi="Calibri"/>
                <w:color w:val="000000" w:themeColor="text1"/>
                <w:sz w:val="21"/>
                <w:szCs w:val="24"/>
                <w:lang w:val="es-ES"/>
              </w:rPr>
              <w:t>X</w:t>
            </w:r>
          </w:p>
        </w:tc>
        <w:tc>
          <w:tcPr>
            <w:tcW w:w="1628" w:type="dxa"/>
            <w:shd w:val="clear" w:color="auto" w:fill="A6A6A6" w:themeFill="background1" w:themeFillShade="A6"/>
            <w:vAlign w:val="center"/>
          </w:tcPr>
          <w:p w14:paraId="4B2A832F" w14:textId="45E7775D" w:rsidR="007B259B" w:rsidRPr="007B259B" w:rsidRDefault="005E0428" w:rsidP="000B2869">
            <w:pPr>
              <w:pStyle w:val="Ttulo"/>
              <w:rPr>
                <w:rFonts w:ascii="Calibri" w:hAnsi="Calibri"/>
                <w:color w:val="000000" w:themeColor="text1"/>
                <w:sz w:val="21"/>
                <w:szCs w:val="24"/>
                <w:lang w:val="es-ES"/>
              </w:rPr>
            </w:pPr>
            <w:r>
              <w:rPr>
                <w:rFonts w:ascii="Calibri" w:hAnsi="Calibri"/>
                <w:color w:val="000000" w:themeColor="text1"/>
                <w:sz w:val="21"/>
                <w:szCs w:val="24"/>
                <w:lang w:val="es-ES"/>
              </w:rPr>
              <w:t>Y</w:t>
            </w:r>
          </w:p>
        </w:tc>
        <w:tc>
          <w:tcPr>
            <w:tcW w:w="2068" w:type="dxa"/>
            <w:vMerge/>
            <w:vAlign w:val="center"/>
          </w:tcPr>
          <w:p w14:paraId="35B61E43" w14:textId="1D1256D4" w:rsidR="007B259B" w:rsidRPr="000B2869" w:rsidRDefault="007B259B" w:rsidP="000B2869">
            <w:pPr>
              <w:pStyle w:val="Ttulo"/>
              <w:rPr>
                <w:rFonts w:ascii="Calibri" w:hAnsi="Calibri"/>
                <w:b w:val="0"/>
                <w:sz w:val="21"/>
                <w:szCs w:val="24"/>
                <w:lang w:val="es-ES"/>
              </w:rPr>
            </w:pPr>
          </w:p>
        </w:tc>
        <w:tc>
          <w:tcPr>
            <w:tcW w:w="1658" w:type="dxa"/>
            <w:vMerge/>
            <w:shd w:val="clear" w:color="auto" w:fill="000000" w:themeFill="text1"/>
            <w:vAlign w:val="center"/>
          </w:tcPr>
          <w:p w14:paraId="0EE60291" w14:textId="7A0B7DD5" w:rsidR="007B259B" w:rsidRPr="000B2869" w:rsidRDefault="007B259B" w:rsidP="000B2869">
            <w:pPr>
              <w:pStyle w:val="Ttulo"/>
              <w:rPr>
                <w:rFonts w:ascii="Calibri" w:hAnsi="Calibri"/>
                <w:b w:val="0"/>
                <w:sz w:val="21"/>
                <w:szCs w:val="24"/>
                <w:lang w:val="es-ES"/>
              </w:rPr>
            </w:pPr>
          </w:p>
        </w:tc>
      </w:tr>
      <w:tr w:rsidR="00111558" w:rsidRPr="000B2869" w14:paraId="4CEDA361" w14:textId="77777777" w:rsidTr="007B259B">
        <w:trPr>
          <w:trHeight w:val="680"/>
        </w:trPr>
        <w:tc>
          <w:tcPr>
            <w:tcW w:w="1246" w:type="dxa"/>
            <w:vAlign w:val="center"/>
          </w:tcPr>
          <w:p w14:paraId="61476B7A" w14:textId="039B1455" w:rsidR="000B2869" w:rsidRDefault="000B2869" w:rsidP="000B2869">
            <w:pPr>
              <w:pStyle w:val="Ttulo"/>
              <w:rPr>
                <w:rFonts w:ascii="Calibri" w:hAnsi="Calibri"/>
                <w:b w:val="0"/>
                <w:sz w:val="21"/>
                <w:szCs w:val="24"/>
                <w:lang w:val="es-ES"/>
              </w:rPr>
            </w:pPr>
            <w:r>
              <w:rPr>
                <w:rFonts w:ascii="Calibri" w:hAnsi="Calibri"/>
                <w:b w:val="0"/>
                <w:sz w:val="21"/>
                <w:szCs w:val="24"/>
                <w:lang w:val="es-ES"/>
              </w:rPr>
              <w:t>1</w:t>
            </w:r>
          </w:p>
        </w:tc>
        <w:tc>
          <w:tcPr>
            <w:tcW w:w="2151" w:type="dxa"/>
            <w:vAlign w:val="center"/>
          </w:tcPr>
          <w:p w14:paraId="0BF311A6" w14:textId="32231622" w:rsidR="000B2869" w:rsidRDefault="000B2869" w:rsidP="000B2869">
            <w:pPr>
              <w:pStyle w:val="Ttulo"/>
              <w:rPr>
                <w:rFonts w:ascii="Calibri" w:hAnsi="Calibri"/>
                <w:b w:val="0"/>
                <w:sz w:val="21"/>
                <w:szCs w:val="24"/>
                <w:lang w:val="es-ES"/>
              </w:rPr>
            </w:pPr>
          </w:p>
        </w:tc>
        <w:tc>
          <w:tcPr>
            <w:tcW w:w="1559" w:type="dxa"/>
            <w:vAlign w:val="center"/>
          </w:tcPr>
          <w:p w14:paraId="06F8B71E" w14:textId="138BA790" w:rsidR="000B2869" w:rsidRDefault="009B5EE2" w:rsidP="000B2869">
            <w:pPr>
              <w:pStyle w:val="Ttulo"/>
              <w:rPr>
                <w:rFonts w:ascii="Calibri" w:hAnsi="Calibri"/>
                <w:b w:val="0"/>
                <w:sz w:val="21"/>
                <w:szCs w:val="24"/>
                <w:lang w:val="es-ES"/>
              </w:rPr>
            </w:pPr>
            <w:r>
              <w:rPr>
                <w:rFonts w:ascii="Calibri" w:hAnsi="Calibri"/>
                <w:b w:val="0"/>
                <w:sz w:val="21"/>
                <w:szCs w:val="24"/>
                <w:lang w:val="es-ES"/>
              </w:rPr>
              <w:t>YYY</w:t>
            </w:r>
          </w:p>
        </w:tc>
        <w:tc>
          <w:tcPr>
            <w:tcW w:w="2017" w:type="dxa"/>
            <w:vAlign w:val="center"/>
          </w:tcPr>
          <w:p w14:paraId="0E95BB04" w14:textId="7677ACEC"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X</w:t>
            </w:r>
          </w:p>
        </w:tc>
        <w:tc>
          <w:tcPr>
            <w:tcW w:w="1628" w:type="dxa"/>
            <w:vAlign w:val="center"/>
          </w:tcPr>
          <w:p w14:paraId="098A6F7C" w14:textId="77777777" w:rsidR="000B2869" w:rsidRPr="000B2869" w:rsidRDefault="000B2869" w:rsidP="000B2869">
            <w:pPr>
              <w:pStyle w:val="Ttulo"/>
              <w:rPr>
                <w:rFonts w:ascii="Calibri" w:hAnsi="Calibri"/>
                <w:b w:val="0"/>
                <w:sz w:val="21"/>
                <w:szCs w:val="24"/>
                <w:lang w:val="es-ES"/>
              </w:rPr>
            </w:pPr>
          </w:p>
        </w:tc>
        <w:tc>
          <w:tcPr>
            <w:tcW w:w="2068" w:type="dxa"/>
            <w:vAlign w:val="center"/>
          </w:tcPr>
          <w:p w14:paraId="21343603" w14:textId="3410D1DC"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3</w:t>
            </w:r>
          </w:p>
        </w:tc>
        <w:tc>
          <w:tcPr>
            <w:tcW w:w="1658" w:type="dxa"/>
            <w:vAlign w:val="center"/>
          </w:tcPr>
          <w:p w14:paraId="6B08D559" w14:textId="079DAAA1"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4992BBC2" w14:textId="77777777" w:rsidTr="007B259B">
        <w:trPr>
          <w:trHeight w:val="680"/>
        </w:trPr>
        <w:tc>
          <w:tcPr>
            <w:tcW w:w="1246" w:type="dxa"/>
            <w:vAlign w:val="center"/>
          </w:tcPr>
          <w:p w14:paraId="36BAE5D2" w14:textId="6F67C2BD" w:rsidR="000B2869" w:rsidRDefault="000B2869" w:rsidP="000B2869">
            <w:pPr>
              <w:pStyle w:val="Ttulo"/>
              <w:rPr>
                <w:rFonts w:ascii="Calibri" w:hAnsi="Calibri"/>
                <w:b w:val="0"/>
                <w:sz w:val="21"/>
                <w:szCs w:val="24"/>
                <w:lang w:val="es-ES"/>
              </w:rPr>
            </w:pPr>
            <w:r>
              <w:rPr>
                <w:rFonts w:ascii="Calibri" w:hAnsi="Calibri"/>
                <w:b w:val="0"/>
                <w:sz w:val="21"/>
                <w:szCs w:val="24"/>
                <w:lang w:val="es-ES"/>
              </w:rPr>
              <w:t>2</w:t>
            </w:r>
          </w:p>
        </w:tc>
        <w:tc>
          <w:tcPr>
            <w:tcW w:w="2151" w:type="dxa"/>
            <w:vAlign w:val="center"/>
          </w:tcPr>
          <w:p w14:paraId="3B0F6E60" w14:textId="5D2AA356" w:rsidR="000B2869" w:rsidRDefault="009B5EE2" w:rsidP="000B2869">
            <w:pPr>
              <w:pStyle w:val="Ttulo"/>
              <w:rPr>
                <w:rFonts w:ascii="Calibri" w:hAnsi="Calibri"/>
                <w:b w:val="0"/>
                <w:sz w:val="21"/>
                <w:szCs w:val="24"/>
                <w:lang w:val="es-ES"/>
              </w:rPr>
            </w:pPr>
            <w:r>
              <w:rPr>
                <w:rFonts w:ascii="Calibri" w:hAnsi="Calibri"/>
                <w:b w:val="0"/>
                <w:sz w:val="21"/>
                <w:szCs w:val="24"/>
                <w:lang w:val="es-ES"/>
              </w:rPr>
              <w:t>X</w:t>
            </w:r>
          </w:p>
        </w:tc>
        <w:tc>
          <w:tcPr>
            <w:tcW w:w="1559" w:type="dxa"/>
            <w:vAlign w:val="center"/>
          </w:tcPr>
          <w:p w14:paraId="5A0A1E7B" w14:textId="77777777" w:rsidR="000B2869" w:rsidRDefault="000B2869" w:rsidP="000B2869">
            <w:pPr>
              <w:pStyle w:val="Ttulo"/>
              <w:rPr>
                <w:rFonts w:ascii="Calibri" w:hAnsi="Calibri"/>
                <w:b w:val="0"/>
                <w:sz w:val="21"/>
                <w:szCs w:val="24"/>
                <w:lang w:val="es-ES"/>
              </w:rPr>
            </w:pPr>
          </w:p>
        </w:tc>
        <w:tc>
          <w:tcPr>
            <w:tcW w:w="2017" w:type="dxa"/>
            <w:vAlign w:val="center"/>
          </w:tcPr>
          <w:p w14:paraId="51404B12" w14:textId="77777777" w:rsidR="000B2869" w:rsidRPr="000B2869" w:rsidRDefault="000B2869" w:rsidP="000B2869">
            <w:pPr>
              <w:pStyle w:val="Ttulo"/>
              <w:rPr>
                <w:rFonts w:ascii="Calibri" w:hAnsi="Calibri"/>
                <w:b w:val="0"/>
                <w:sz w:val="21"/>
                <w:szCs w:val="24"/>
                <w:lang w:val="es-ES"/>
              </w:rPr>
            </w:pPr>
          </w:p>
        </w:tc>
        <w:tc>
          <w:tcPr>
            <w:tcW w:w="1628" w:type="dxa"/>
            <w:vAlign w:val="center"/>
          </w:tcPr>
          <w:p w14:paraId="2A8CCB14" w14:textId="3E76586A"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YYY</w:t>
            </w:r>
          </w:p>
        </w:tc>
        <w:tc>
          <w:tcPr>
            <w:tcW w:w="2068" w:type="dxa"/>
            <w:vAlign w:val="center"/>
          </w:tcPr>
          <w:p w14:paraId="76579A6D" w14:textId="433FA3DE"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-1</w:t>
            </w:r>
          </w:p>
        </w:tc>
        <w:tc>
          <w:tcPr>
            <w:tcW w:w="1658" w:type="dxa"/>
            <w:vAlign w:val="center"/>
          </w:tcPr>
          <w:p w14:paraId="19CC3179" w14:textId="46A79344"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1A9F67CF" w14:textId="77777777" w:rsidTr="007B259B">
        <w:trPr>
          <w:trHeight w:val="680"/>
        </w:trPr>
        <w:tc>
          <w:tcPr>
            <w:tcW w:w="1246" w:type="dxa"/>
            <w:vAlign w:val="center"/>
          </w:tcPr>
          <w:p w14:paraId="008EFBE7" w14:textId="0BD6D0BD" w:rsidR="000B2869" w:rsidRDefault="000B2869" w:rsidP="000B2869">
            <w:pPr>
              <w:pStyle w:val="Ttulo"/>
              <w:rPr>
                <w:rFonts w:ascii="Calibri" w:hAnsi="Calibri"/>
                <w:b w:val="0"/>
                <w:sz w:val="21"/>
                <w:szCs w:val="24"/>
                <w:lang w:val="es-ES"/>
              </w:rPr>
            </w:pPr>
            <w:r>
              <w:rPr>
                <w:rFonts w:ascii="Calibri" w:hAnsi="Calibri"/>
                <w:b w:val="0"/>
                <w:sz w:val="21"/>
                <w:szCs w:val="24"/>
                <w:lang w:val="es-ES"/>
              </w:rPr>
              <w:t>3</w:t>
            </w:r>
          </w:p>
        </w:tc>
        <w:tc>
          <w:tcPr>
            <w:tcW w:w="2151" w:type="dxa"/>
            <w:vAlign w:val="center"/>
          </w:tcPr>
          <w:p w14:paraId="08628591" w14:textId="69982B4F" w:rsidR="000B2869" w:rsidRDefault="009B5EE2" w:rsidP="000B2869">
            <w:pPr>
              <w:pStyle w:val="Ttulo"/>
              <w:rPr>
                <w:rFonts w:ascii="Calibri" w:hAnsi="Calibri"/>
                <w:b w:val="0"/>
                <w:sz w:val="21"/>
                <w:szCs w:val="24"/>
                <w:lang w:val="es-ES"/>
              </w:rPr>
            </w:pPr>
            <w:r>
              <w:rPr>
                <w:rFonts w:ascii="Calibri" w:hAnsi="Calibri"/>
                <w:b w:val="0"/>
                <w:sz w:val="21"/>
                <w:szCs w:val="24"/>
                <w:lang w:val="es-ES"/>
              </w:rPr>
              <w:t>XXX</w:t>
            </w:r>
          </w:p>
        </w:tc>
        <w:tc>
          <w:tcPr>
            <w:tcW w:w="1559" w:type="dxa"/>
            <w:vAlign w:val="center"/>
          </w:tcPr>
          <w:p w14:paraId="46AACB71" w14:textId="77777777" w:rsidR="000B2869" w:rsidRDefault="000B2869" w:rsidP="000B2869">
            <w:pPr>
              <w:pStyle w:val="Ttulo"/>
              <w:rPr>
                <w:rFonts w:ascii="Calibri" w:hAnsi="Calibri"/>
                <w:b w:val="0"/>
                <w:sz w:val="21"/>
                <w:szCs w:val="24"/>
                <w:lang w:val="es-ES"/>
              </w:rPr>
            </w:pPr>
          </w:p>
        </w:tc>
        <w:tc>
          <w:tcPr>
            <w:tcW w:w="2017" w:type="dxa"/>
            <w:vAlign w:val="center"/>
          </w:tcPr>
          <w:p w14:paraId="214B8322" w14:textId="7526F3A2" w:rsidR="000B2869" w:rsidRPr="000B2869" w:rsidRDefault="000B2869" w:rsidP="000B2869">
            <w:pPr>
              <w:pStyle w:val="Ttulo"/>
              <w:rPr>
                <w:rFonts w:ascii="Calibri" w:hAnsi="Calibri"/>
                <w:b w:val="0"/>
                <w:sz w:val="21"/>
                <w:szCs w:val="24"/>
                <w:lang w:val="es-ES"/>
              </w:rPr>
            </w:pPr>
          </w:p>
        </w:tc>
        <w:tc>
          <w:tcPr>
            <w:tcW w:w="1628" w:type="dxa"/>
            <w:vAlign w:val="center"/>
          </w:tcPr>
          <w:p w14:paraId="68F27FAC" w14:textId="725D91DF"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Y</w:t>
            </w:r>
          </w:p>
        </w:tc>
        <w:tc>
          <w:tcPr>
            <w:tcW w:w="2068" w:type="dxa"/>
            <w:vAlign w:val="center"/>
          </w:tcPr>
          <w:p w14:paraId="3A18DEE6" w14:textId="5EF39016" w:rsidR="009B5EE2" w:rsidRPr="000B2869" w:rsidRDefault="009B5EE2" w:rsidP="009B5EE2">
            <w:pPr>
              <w:pStyle w:val="Ttulo"/>
              <w:rPr>
                <w:rFonts w:ascii="Calibri" w:hAnsi="Calibri"/>
                <w:b w:val="0"/>
                <w:sz w:val="21"/>
                <w:szCs w:val="24"/>
                <w:lang w:val="es-ES"/>
              </w:rPr>
            </w:pPr>
            <w:r>
              <w:rPr>
                <w:rFonts w:ascii="Calibri" w:hAnsi="Calibri"/>
                <w:b w:val="0"/>
                <w:sz w:val="21"/>
                <w:szCs w:val="24"/>
                <w:lang w:val="es-ES"/>
              </w:rPr>
              <w:t>-3</w:t>
            </w:r>
          </w:p>
        </w:tc>
        <w:tc>
          <w:tcPr>
            <w:tcW w:w="1658" w:type="dxa"/>
            <w:vAlign w:val="center"/>
          </w:tcPr>
          <w:p w14:paraId="672BE93B" w14:textId="25C97B0F"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3E8F95D4" w14:textId="77777777" w:rsidTr="007B259B">
        <w:trPr>
          <w:trHeight w:val="680"/>
        </w:trPr>
        <w:tc>
          <w:tcPr>
            <w:tcW w:w="1246" w:type="dxa"/>
            <w:vAlign w:val="center"/>
          </w:tcPr>
          <w:p w14:paraId="41E7B675" w14:textId="4B129AB5" w:rsidR="000B2869" w:rsidRDefault="000B2869" w:rsidP="000B2869">
            <w:pPr>
              <w:pStyle w:val="Ttulo"/>
              <w:rPr>
                <w:rFonts w:ascii="Calibri" w:hAnsi="Calibri"/>
                <w:b w:val="0"/>
                <w:sz w:val="21"/>
                <w:szCs w:val="24"/>
                <w:lang w:val="es-ES"/>
              </w:rPr>
            </w:pPr>
            <w:r>
              <w:rPr>
                <w:rFonts w:ascii="Calibri" w:hAnsi="Calibri"/>
                <w:b w:val="0"/>
                <w:sz w:val="21"/>
                <w:szCs w:val="24"/>
                <w:lang w:val="es-ES"/>
              </w:rPr>
              <w:t>4</w:t>
            </w:r>
          </w:p>
        </w:tc>
        <w:tc>
          <w:tcPr>
            <w:tcW w:w="2151" w:type="dxa"/>
            <w:vAlign w:val="center"/>
          </w:tcPr>
          <w:p w14:paraId="714F9120" w14:textId="407CF539" w:rsidR="000B2869" w:rsidRDefault="009B5EE2" w:rsidP="000B2869">
            <w:pPr>
              <w:pStyle w:val="Ttulo"/>
              <w:rPr>
                <w:rFonts w:ascii="Calibri" w:hAnsi="Calibri"/>
                <w:b w:val="0"/>
                <w:sz w:val="21"/>
                <w:szCs w:val="24"/>
                <w:lang w:val="es-ES"/>
              </w:rPr>
            </w:pPr>
            <w:r>
              <w:rPr>
                <w:rFonts w:ascii="Calibri" w:hAnsi="Calibri"/>
                <w:b w:val="0"/>
                <w:sz w:val="21"/>
                <w:szCs w:val="24"/>
                <w:lang w:val="es-ES"/>
              </w:rPr>
              <w:t>XXX</w:t>
            </w:r>
          </w:p>
        </w:tc>
        <w:tc>
          <w:tcPr>
            <w:tcW w:w="1559" w:type="dxa"/>
            <w:vAlign w:val="center"/>
          </w:tcPr>
          <w:p w14:paraId="147F64AD" w14:textId="77777777" w:rsidR="000B2869" w:rsidRDefault="000B2869" w:rsidP="000B2869">
            <w:pPr>
              <w:pStyle w:val="Ttulo"/>
              <w:rPr>
                <w:rFonts w:ascii="Calibri" w:hAnsi="Calibri"/>
                <w:b w:val="0"/>
                <w:sz w:val="21"/>
                <w:szCs w:val="24"/>
                <w:lang w:val="es-ES"/>
              </w:rPr>
            </w:pPr>
          </w:p>
        </w:tc>
        <w:tc>
          <w:tcPr>
            <w:tcW w:w="2017" w:type="dxa"/>
            <w:vAlign w:val="center"/>
          </w:tcPr>
          <w:p w14:paraId="7645F19F" w14:textId="77777777" w:rsidR="000B2869" w:rsidRPr="000B2869" w:rsidRDefault="000B2869" w:rsidP="000B2869">
            <w:pPr>
              <w:pStyle w:val="Ttulo"/>
              <w:rPr>
                <w:rFonts w:ascii="Calibri" w:hAnsi="Calibri"/>
                <w:b w:val="0"/>
                <w:sz w:val="21"/>
                <w:szCs w:val="24"/>
                <w:lang w:val="es-ES"/>
              </w:rPr>
            </w:pPr>
          </w:p>
        </w:tc>
        <w:tc>
          <w:tcPr>
            <w:tcW w:w="1628" w:type="dxa"/>
            <w:vAlign w:val="center"/>
          </w:tcPr>
          <w:p w14:paraId="74536A7A" w14:textId="35736BFB"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Y</w:t>
            </w:r>
          </w:p>
        </w:tc>
        <w:tc>
          <w:tcPr>
            <w:tcW w:w="2068" w:type="dxa"/>
            <w:vAlign w:val="center"/>
          </w:tcPr>
          <w:p w14:paraId="3F28C521" w14:textId="27221AE0"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1</w:t>
            </w:r>
          </w:p>
        </w:tc>
        <w:tc>
          <w:tcPr>
            <w:tcW w:w="1658" w:type="dxa"/>
            <w:vAlign w:val="center"/>
          </w:tcPr>
          <w:p w14:paraId="1A1F51BE" w14:textId="3D82C2BE"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06BA246D" w14:textId="77777777" w:rsidTr="007B259B">
        <w:trPr>
          <w:trHeight w:val="680"/>
        </w:trPr>
        <w:tc>
          <w:tcPr>
            <w:tcW w:w="1246" w:type="dxa"/>
            <w:vAlign w:val="center"/>
          </w:tcPr>
          <w:p w14:paraId="239651D5" w14:textId="7A2880AE" w:rsidR="000B2869" w:rsidRDefault="000B2869" w:rsidP="000B2869">
            <w:pPr>
              <w:pStyle w:val="Ttulo"/>
              <w:rPr>
                <w:rFonts w:ascii="Calibri" w:hAnsi="Calibri"/>
                <w:b w:val="0"/>
                <w:sz w:val="21"/>
                <w:szCs w:val="24"/>
                <w:lang w:val="es-ES"/>
              </w:rPr>
            </w:pPr>
            <w:r>
              <w:rPr>
                <w:rFonts w:ascii="Calibri" w:hAnsi="Calibri"/>
                <w:b w:val="0"/>
                <w:sz w:val="21"/>
                <w:szCs w:val="24"/>
                <w:lang w:val="es-ES"/>
              </w:rPr>
              <w:t>5</w:t>
            </w:r>
          </w:p>
        </w:tc>
        <w:tc>
          <w:tcPr>
            <w:tcW w:w="2151" w:type="dxa"/>
            <w:vAlign w:val="center"/>
          </w:tcPr>
          <w:p w14:paraId="58CE24E1" w14:textId="4A4E1976" w:rsidR="000B2869" w:rsidRDefault="009B5EE2" w:rsidP="000B2869">
            <w:pPr>
              <w:pStyle w:val="Ttulo"/>
              <w:rPr>
                <w:rFonts w:ascii="Calibri" w:hAnsi="Calibri"/>
                <w:b w:val="0"/>
                <w:sz w:val="21"/>
                <w:szCs w:val="24"/>
                <w:lang w:val="es-ES"/>
              </w:rPr>
            </w:pPr>
            <w:r>
              <w:rPr>
                <w:rFonts w:ascii="Calibri" w:hAnsi="Calibri"/>
                <w:b w:val="0"/>
                <w:sz w:val="21"/>
                <w:szCs w:val="24"/>
                <w:lang w:val="es-ES"/>
              </w:rPr>
              <w:t>XXX</w:t>
            </w:r>
          </w:p>
        </w:tc>
        <w:tc>
          <w:tcPr>
            <w:tcW w:w="1559" w:type="dxa"/>
            <w:vAlign w:val="center"/>
          </w:tcPr>
          <w:p w14:paraId="7769B708" w14:textId="77777777" w:rsidR="000B2869" w:rsidRDefault="000B2869" w:rsidP="000B2869">
            <w:pPr>
              <w:pStyle w:val="Ttulo"/>
              <w:rPr>
                <w:rFonts w:ascii="Calibri" w:hAnsi="Calibri"/>
                <w:b w:val="0"/>
                <w:sz w:val="21"/>
                <w:szCs w:val="24"/>
                <w:lang w:val="es-ES"/>
              </w:rPr>
            </w:pPr>
          </w:p>
        </w:tc>
        <w:tc>
          <w:tcPr>
            <w:tcW w:w="2017" w:type="dxa"/>
            <w:vAlign w:val="center"/>
          </w:tcPr>
          <w:p w14:paraId="2D9FB24E" w14:textId="77777777" w:rsidR="000B2869" w:rsidRPr="000B2869" w:rsidRDefault="000B2869" w:rsidP="000B2869">
            <w:pPr>
              <w:pStyle w:val="Ttulo"/>
              <w:rPr>
                <w:rFonts w:ascii="Calibri" w:hAnsi="Calibri"/>
                <w:b w:val="0"/>
                <w:sz w:val="21"/>
                <w:szCs w:val="24"/>
                <w:lang w:val="es-ES"/>
              </w:rPr>
            </w:pPr>
          </w:p>
        </w:tc>
        <w:tc>
          <w:tcPr>
            <w:tcW w:w="1628" w:type="dxa"/>
            <w:vAlign w:val="center"/>
          </w:tcPr>
          <w:p w14:paraId="628832AD" w14:textId="31339C35"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Y</w:t>
            </w:r>
          </w:p>
        </w:tc>
        <w:tc>
          <w:tcPr>
            <w:tcW w:w="2068" w:type="dxa"/>
            <w:vAlign w:val="center"/>
          </w:tcPr>
          <w:p w14:paraId="1E0CF69C" w14:textId="0C43C410"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-1</w:t>
            </w:r>
          </w:p>
        </w:tc>
        <w:tc>
          <w:tcPr>
            <w:tcW w:w="1658" w:type="dxa"/>
            <w:vAlign w:val="center"/>
          </w:tcPr>
          <w:p w14:paraId="725D7764" w14:textId="124FA044" w:rsidR="000B2869" w:rsidRPr="000B2869" w:rsidRDefault="000E1CC9" w:rsidP="000E1CC9">
            <w:pPr>
              <w:pStyle w:val="Ttulo"/>
              <w:jc w:val="left"/>
              <w:rPr>
                <w:rFonts w:ascii="Calibri" w:hAnsi="Calibri"/>
                <w:b w:val="0"/>
                <w:sz w:val="21"/>
                <w:szCs w:val="24"/>
                <w:lang w:val="es-ES"/>
              </w:rPr>
            </w:pPr>
            <w:r>
              <w:rPr>
                <w:rFonts w:ascii="Calibri" w:hAnsi="Calibri"/>
                <w:b w:val="0"/>
                <w:sz w:val="21"/>
                <w:szCs w:val="24"/>
                <w:lang w:val="es-ES"/>
              </w:rPr>
              <w:t>x3=</w:t>
            </w:r>
            <w:r w:rsidR="009B5EE2">
              <w:rPr>
                <w:rFonts w:ascii="Calibri" w:hAnsi="Calibri"/>
                <w:b w:val="0"/>
                <w:sz w:val="21"/>
                <w:szCs w:val="24"/>
                <w:lang w:val="es-ES"/>
              </w:rPr>
              <w:t>-3</w:t>
            </w:r>
          </w:p>
        </w:tc>
      </w:tr>
      <w:tr w:rsidR="00111558" w:rsidRPr="000B2869" w14:paraId="638BF8DB" w14:textId="77777777" w:rsidTr="007B259B">
        <w:trPr>
          <w:trHeight w:val="680"/>
        </w:trPr>
        <w:tc>
          <w:tcPr>
            <w:tcW w:w="1246" w:type="dxa"/>
            <w:vAlign w:val="center"/>
          </w:tcPr>
          <w:p w14:paraId="49C195F9" w14:textId="171C47DC" w:rsidR="000B2869" w:rsidRDefault="000B2869" w:rsidP="000B2869">
            <w:pPr>
              <w:pStyle w:val="Ttulo"/>
              <w:rPr>
                <w:rFonts w:ascii="Calibri" w:hAnsi="Calibri"/>
                <w:b w:val="0"/>
                <w:sz w:val="21"/>
                <w:szCs w:val="24"/>
                <w:lang w:val="es-ES"/>
              </w:rPr>
            </w:pPr>
            <w:r>
              <w:rPr>
                <w:rFonts w:ascii="Calibri" w:hAnsi="Calibri"/>
                <w:b w:val="0"/>
                <w:sz w:val="21"/>
                <w:szCs w:val="24"/>
                <w:lang w:val="es-ES"/>
              </w:rPr>
              <w:t>6</w:t>
            </w:r>
          </w:p>
        </w:tc>
        <w:tc>
          <w:tcPr>
            <w:tcW w:w="2151" w:type="dxa"/>
            <w:vAlign w:val="center"/>
          </w:tcPr>
          <w:p w14:paraId="22A35111" w14:textId="2854BB2D" w:rsidR="000B2869" w:rsidRDefault="009B5EE2" w:rsidP="000B2869">
            <w:pPr>
              <w:pStyle w:val="Ttulo"/>
              <w:rPr>
                <w:rFonts w:ascii="Calibri" w:hAnsi="Calibri"/>
                <w:b w:val="0"/>
                <w:sz w:val="21"/>
                <w:szCs w:val="24"/>
                <w:lang w:val="es-ES"/>
              </w:rPr>
            </w:pPr>
            <w:r>
              <w:rPr>
                <w:rFonts w:ascii="Calibri" w:hAnsi="Calibri"/>
                <w:b w:val="0"/>
                <w:sz w:val="21"/>
                <w:szCs w:val="24"/>
                <w:lang w:val="es-ES"/>
              </w:rPr>
              <w:t>XX</w:t>
            </w:r>
          </w:p>
        </w:tc>
        <w:tc>
          <w:tcPr>
            <w:tcW w:w="1559" w:type="dxa"/>
            <w:vAlign w:val="center"/>
          </w:tcPr>
          <w:p w14:paraId="6E69CA52" w14:textId="77777777" w:rsidR="000B2869" w:rsidRDefault="000B2869" w:rsidP="000B2869">
            <w:pPr>
              <w:pStyle w:val="Ttulo"/>
              <w:rPr>
                <w:rFonts w:ascii="Calibri" w:hAnsi="Calibri"/>
                <w:b w:val="0"/>
                <w:sz w:val="21"/>
                <w:szCs w:val="24"/>
                <w:lang w:val="es-ES"/>
              </w:rPr>
            </w:pPr>
          </w:p>
        </w:tc>
        <w:tc>
          <w:tcPr>
            <w:tcW w:w="2017" w:type="dxa"/>
            <w:vAlign w:val="center"/>
          </w:tcPr>
          <w:p w14:paraId="6B83A120" w14:textId="69F11A00" w:rsidR="000B2869" w:rsidRPr="000B2869" w:rsidRDefault="000B2869" w:rsidP="000B2869">
            <w:pPr>
              <w:pStyle w:val="Ttulo"/>
              <w:rPr>
                <w:rFonts w:ascii="Calibri" w:hAnsi="Calibri"/>
                <w:b w:val="0"/>
                <w:sz w:val="21"/>
                <w:szCs w:val="24"/>
                <w:lang w:val="es-ES"/>
              </w:rPr>
            </w:pPr>
          </w:p>
        </w:tc>
        <w:tc>
          <w:tcPr>
            <w:tcW w:w="1628" w:type="dxa"/>
            <w:vAlign w:val="center"/>
          </w:tcPr>
          <w:p w14:paraId="33C933D9" w14:textId="7FF6D4F3"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YY</w:t>
            </w:r>
          </w:p>
        </w:tc>
        <w:tc>
          <w:tcPr>
            <w:tcW w:w="2068" w:type="dxa"/>
            <w:vAlign w:val="center"/>
          </w:tcPr>
          <w:p w14:paraId="48D6E2F9" w14:textId="07017E24"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-2</w:t>
            </w:r>
          </w:p>
        </w:tc>
        <w:tc>
          <w:tcPr>
            <w:tcW w:w="1658" w:type="dxa"/>
            <w:vAlign w:val="center"/>
          </w:tcPr>
          <w:p w14:paraId="76CE4DCF" w14:textId="5C75DA20"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4EBD8FA5" w14:textId="77777777" w:rsidTr="007B259B">
        <w:trPr>
          <w:trHeight w:val="680"/>
        </w:trPr>
        <w:tc>
          <w:tcPr>
            <w:tcW w:w="1246" w:type="dxa"/>
            <w:vAlign w:val="center"/>
          </w:tcPr>
          <w:p w14:paraId="151AA178" w14:textId="593C7A1E" w:rsidR="000B2869" w:rsidRDefault="000B2869" w:rsidP="000B2869">
            <w:pPr>
              <w:pStyle w:val="Ttulo"/>
              <w:rPr>
                <w:rFonts w:ascii="Calibri" w:hAnsi="Calibri"/>
                <w:b w:val="0"/>
                <w:sz w:val="21"/>
                <w:szCs w:val="24"/>
                <w:lang w:val="es-ES"/>
              </w:rPr>
            </w:pPr>
            <w:r>
              <w:rPr>
                <w:rFonts w:ascii="Calibri" w:hAnsi="Calibri"/>
                <w:b w:val="0"/>
                <w:sz w:val="21"/>
                <w:szCs w:val="24"/>
                <w:lang w:val="es-ES"/>
              </w:rPr>
              <w:t>7</w:t>
            </w:r>
          </w:p>
        </w:tc>
        <w:tc>
          <w:tcPr>
            <w:tcW w:w="2151" w:type="dxa"/>
            <w:vAlign w:val="center"/>
          </w:tcPr>
          <w:p w14:paraId="39B13882" w14:textId="776A7BD4" w:rsidR="000B2869" w:rsidRDefault="009B5EE2" w:rsidP="000B2869">
            <w:pPr>
              <w:pStyle w:val="Ttulo"/>
              <w:rPr>
                <w:rFonts w:ascii="Calibri" w:hAnsi="Calibri"/>
                <w:b w:val="0"/>
                <w:sz w:val="21"/>
                <w:szCs w:val="24"/>
                <w:lang w:val="es-ES"/>
              </w:rPr>
            </w:pPr>
            <w:r>
              <w:rPr>
                <w:rFonts w:ascii="Calibri" w:hAnsi="Calibri"/>
                <w:b w:val="0"/>
                <w:sz w:val="21"/>
                <w:szCs w:val="24"/>
                <w:lang w:val="es-ES"/>
              </w:rPr>
              <w:t>XX</w:t>
            </w:r>
          </w:p>
        </w:tc>
        <w:tc>
          <w:tcPr>
            <w:tcW w:w="1559" w:type="dxa"/>
            <w:vAlign w:val="center"/>
          </w:tcPr>
          <w:p w14:paraId="5ED1AABE" w14:textId="77777777" w:rsidR="000B2869" w:rsidRDefault="000B2869" w:rsidP="000B2869">
            <w:pPr>
              <w:pStyle w:val="Ttulo"/>
              <w:rPr>
                <w:rFonts w:ascii="Calibri" w:hAnsi="Calibri"/>
                <w:b w:val="0"/>
                <w:sz w:val="21"/>
                <w:szCs w:val="24"/>
                <w:lang w:val="es-ES"/>
              </w:rPr>
            </w:pPr>
          </w:p>
        </w:tc>
        <w:tc>
          <w:tcPr>
            <w:tcW w:w="2017" w:type="dxa"/>
            <w:vAlign w:val="center"/>
          </w:tcPr>
          <w:p w14:paraId="2C901ADC" w14:textId="56812D62" w:rsidR="000B2869" w:rsidRPr="000B2869" w:rsidRDefault="000B2869" w:rsidP="000B2869">
            <w:pPr>
              <w:pStyle w:val="Ttulo"/>
              <w:rPr>
                <w:rFonts w:ascii="Calibri" w:hAnsi="Calibri"/>
                <w:b w:val="0"/>
                <w:sz w:val="21"/>
                <w:szCs w:val="24"/>
                <w:lang w:val="es-ES"/>
              </w:rPr>
            </w:pPr>
          </w:p>
        </w:tc>
        <w:tc>
          <w:tcPr>
            <w:tcW w:w="1628" w:type="dxa"/>
            <w:vAlign w:val="center"/>
          </w:tcPr>
          <w:p w14:paraId="2F63299D" w14:textId="2F6D29E3"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YY</w:t>
            </w:r>
          </w:p>
        </w:tc>
        <w:tc>
          <w:tcPr>
            <w:tcW w:w="2068" w:type="dxa"/>
            <w:vAlign w:val="center"/>
          </w:tcPr>
          <w:p w14:paraId="0A402EA6" w14:textId="6162B012"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-2</w:t>
            </w:r>
          </w:p>
        </w:tc>
        <w:tc>
          <w:tcPr>
            <w:tcW w:w="1658" w:type="dxa"/>
            <w:vAlign w:val="center"/>
          </w:tcPr>
          <w:p w14:paraId="5B4A5C23" w14:textId="303DD511"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7A92A046" w14:textId="77777777" w:rsidTr="007B259B">
        <w:trPr>
          <w:trHeight w:val="680"/>
        </w:trPr>
        <w:tc>
          <w:tcPr>
            <w:tcW w:w="1246" w:type="dxa"/>
            <w:vAlign w:val="center"/>
          </w:tcPr>
          <w:p w14:paraId="03F0851D" w14:textId="661BA4F9" w:rsidR="000B2869" w:rsidRDefault="000B2869" w:rsidP="000B2869">
            <w:pPr>
              <w:pStyle w:val="Ttulo"/>
              <w:rPr>
                <w:rFonts w:ascii="Calibri" w:hAnsi="Calibri"/>
                <w:b w:val="0"/>
                <w:sz w:val="21"/>
                <w:szCs w:val="24"/>
                <w:lang w:val="es-ES"/>
              </w:rPr>
            </w:pPr>
            <w:r>
              <w:rPr>
                <w:rFonts w:ascii="Calibri" w:hAnsi="Calibri"/>
                <w:b w:val="0"/>
                <w:sz w:val="21"/>
                <w:szCs w:val="24"/>
                <w:lang w:val="es-ES"/>
              </w:rPr>
              <w:t>8</w:t>
            </w:r>
          </w:p>
        </w:tc>
        <w:tc>
          <w:tcPr>
            <w:tcW w:w="2151" w:type="dxa"/>
            <w:vAlign w:val="center"/>
          </w:tcPr>
          <w:p w14:paraId="3D2F663A" w14:textId="77777777" w:rsidR="000B2869" w:rsidRDefault="000B2869" w:rsidP="000B2869">
            <w:pPr>
              <w:pStyle w:val="Ttulo"/>
              <w:rPr>
                <w:rFonts w:ascii="Calibri" w:hAnsi="Calibri"/>
                <w:b w:val="0"/>
                <w:sz w:val="21"/>
                <w:szCs w:val="24"/>
                <w:lang w:val="es-ES"/>
              </w:rPr>
            </w:pPr>
          </w:p>
        </w:tc>
        <w:tc>
          <w:tcPr>
            <w:tcW w:w="1559" w:type="dxa"/>
            <w:vAlign w:val="center"/>
          </w:tcPr>
          <w:p w14:paraId="5E719DDA" w14:textId="1FD4B2F3" w:rsidR="000B2869" w:rsidRDefault="009B5EE2" w:rsidP="000B2869">
            <w:pPr>
              <w:pStyle w:val="Ttulo"/>
              <w:rPr>
                <w:rFonts w:ascii="Calibri" w:hAnsi="Calibri"/>
                <w:b w:val="0"/>
                <w:sz w:val="21"/>
                <w:szCs w:val="24"/>
                <w:lang w:val="es-ES"/>
              </w:rPr>
            </w:pPr>
            <w:r>
              <w:rPr>
                <w:rFonts w:ascii="Calibri" w:hAnsi="Calibri"/>
                <w:b w:val="0"/>
                <w:sz w:val="21"/>
                <w:szCs w:val="24"/>
                <w:lang w:val="es-ES"/>
              </w:rPr>
              <w:t>YY</w:t>
            </w:r>
          </w:p>
        </w:tc>
        <w:tc>
          <w:tcPr>
            <w:tcW w:w="2017" w:type="dxa"/>
            <w:vAlign w:val="center"/>
          </w:tcPr>
          <w:p w14:paraId="47C1ABC8" w14:textId="7036331B"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XX</w:t>
            </w:r>
          </w:p>
        </w:tc>
        <w:tc>
          <w:tcPr>
            <w:tcW w:w="1628" w:type="dxa"/>
            <w:vAlign w:val="center"/>
          </w:tcPr>
          <w:p w14:paraId="6BE7ED99" w14:textId="77777777" w:rsidR="000B2869" w:rsidRPr="000B2869" w:rsidRDefault="000B2869" w:rsidP="000B2869">
            <w:pPr>
              <w:pStyle w:val="Ttulo"/>
              <w:rPr>
                <w:rFonts w:ascii="Calibri" w:hAnsi="Calibri"/>
                <w:b w:val="0"/>
                <w:sz w:val="21"/>
                <w:szCs w:val="24"/>
                <w:lang w:val="es-ES"/>
              </w:rPr>
            </w:pPr>
          </w:p>
        </w:tc>
        <w:tc>
          <w:tcPr>
            <w:tcW w:w="2068" w:type="dxa"/>
            <w:vAlign w:val="center"/>
          </w:tcPr>
          <w:p w14:paraId="3B92ED89" w14:textId="6A253604"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2</w:t>
            </w:r>
          </w:p>
        </w:tc>
        <w:tc>
          <w:tcPr>
            <w:tcW w:w="1658" w:type="dxa"/>
            <w:vAlign w:val="center"/>
          </w:tcPr>
          <w:p w14:paraId="0EAF6A6D" w14:textId="65117793" w:rsidR="000B2869" w:rsidRPr="000B2869" w:rsidRDefault="000E1CC9" w:rsidP="000E1CC9">
            <w:pPr>
              <w:pStyle w:val="Ttulo"/>
              <w:jc w:val="left"/>
              <w:rPr>
                <w:rFonts w:ascii="Calibri" w:hAnsi="Calibri"/>
                <w:b w:val="0"/>
                <w:sz w:val="21"/>
                <w:szCs w:val="24"/>
                <w:lang w:val="es-ES"/>
              </w:rPr>
            </w:pPr>
            <w:r>
              <w:rPr>
                <w:rFonts w:ascii="Calibri" w:hAnsi="Calibri"/>
                <w:b w:val="0"/>
                <w:sz w:val="21"/>
                <w:szCs w:val="24"/>
                <w:lang w:val="es-ES"/>
              </w:rPr>
              <w:t>X5=</w:t>
            </w:r>
            <w:r w:rsidR="009B5EE2">
              <w:rPr>
                <w:rFonts w:ascii="Calibri" w:hAnsi="Calibri"/>
                <w:b w:val="0"/>
                <w:sz w:val="21"/>
                <w:szCs w:val="24"/>
                <w:lang w:val="es-ES"/>
              </w:rPr>
              <w:t>10</w:t>
            </w:r>
          </w:p>
        </w:tc>
      </w:tr>
      <w:tr w:rsidR="00111558" w:rsidRPr="000B2869" w14:paraId="32258991" w14:textId="77777777" w:rsidTr="007B259B">
        <w:trPr>
          <w:trHeight w:val="680"/>
        </w:trPr>
        <w:tc>
          <w:tcPr>
            <w:tcW w:w="1246" w:type="dxa"/>
            <w:vAlign w:val="center"/>
          </w:tcPr>
          <w:p w14:paraId="7C5B3C7D" w14:textId="651B5ED5" w:rsidR="000B2869" w:rsidRDefault="000B2869" w:rsidP="000B2869">
            <w:pPr>
              <w:pStyle w:val="Ttulo"/>
              <w:rPr>
                <w:rFonts w:ascii="Calibri" w:hAnsi="Calibri"/>
                <w:b w:val="0"/>
                <w:sz w:val="21"/>
                <w:szCs w:val="24"/>
                <w:lang w:val="es-ES"/>
              </w:rPr>
            </w:pPr>
            <w:r>
              <w:rPr>
                <w:rFonts w:ascii="Calibri" w:hAnsi="Calibri"/>
                <w:b w:val="0"/>
                <w:sz w:val="21"/>
                <w:szCs w:val="24"/>
                <w:lang w:val="es-ES"/>
              </w:rPr>
              <w:t>9</w:t>
            </w:r>
          </w:p>
        </w:tc>
        <w:tc>
          <w:tcPr>
            <w:tcW w:w="2151" w:type="dxa"/>
            <w:vAlign w:val="center"/>
          </w:tcPr>
          <w:p w14:paraId="532C8909" w14:textId="77777777" w:rsidR="000B2869" w:rsidRDefault="000B2869" w:rsidP="000B2869">
            <w:pPr>
              <w:pStyle w:val="Ttulo"/>
              <w:rPr>
                <w:rFonts w:ascii="Calibri" w:hAnsi="Calibri"/>
                <w:b w:val="0"/>
                <w:sz w:val="21"/>
                <w:szCs w:val="24"/>
                <w:lang w:val="es-ES"/>
              </w:rPr>
            </w:pPr>
          </w:p>
        </w:tc>
        <w:tc>
          <w:tcPr>
            <w:tcW w:w="1559" w:type="dxa"/>
            <w:vAlign w:val="center"/>
          </w:tcPr>
          <w:p w14:paraId="6E920166" w14:textId="1CCF8539" w:rsidR="000B2869" w:rsidRDefault="009B5EE2" w:rsidP="000B2869">
            <w:pPr>
              <w:pStyle w:val="Ttulo"/>
              <w:rPr>
                <w:rFonts w:ascii="Calibri" w:hAnsi="Calibri"/>
                <w:b w:val="0"/>
                <w:sz w:val="21"/>
                <w:szCs w:val="24"/>
                <w:lang w:val="es-ES"/>
              </w:rPr>
            </w:pPr>
            <w:r>
              <w:rPr>
                <w:rFonts w:ascii="Calibri" w:hAnsi="Calibri"/>
                <w:b w:val="0"/>
                <w:sz w:val="21"/>
                <w:szCs w:val="24"/>
                <w:lang w:val="es-ES"/>
              </w:rPr>
              <w:t>YY</w:t>
            </w:r>
          </w:p>
        </w:tc>
        <w:tc>
          <w:tcPr>
            <w:tcW w:w="2017" w:type="dxa"/>
            <w:vAlign w:val="center"/>
          </w:tcPr>
          <w:p w14:paraId="724C8BCE" w14:textId="2AB21222"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XX</w:t>
            </w:r>
          </w:p>
        </w:tc>
        <w:tc>
          <w:tcPr>
            <w:tcW w:w="1628" w:type="dxa"/>
            <w:vAlign w:val="center"/>
          </w:tcPr>
          <w:p w14:paraId="7D9C5172" w14:textId="77777777" w:rsidR="000B2869" w:rsidRPr="000B2869" w:rsidRDefault="000B2869" w:rsidP="000B2869">
            <w:pPr>
              <w:pStyle w:val="Ttulo"/>
              <w:rPr>
                <w:rFonts w:ascii="Calibri" w:hAnsi="Calibri"/>
                <w:b w:val="0"/>
                <w:sz w:val="21"/>
                <w:szCs w:val="24"/>
                <w:lang w:val="es-ES"/>
              </w:rPr>
            </w:pPr>
          </w:p>
        </w:tc>
        <w:tc>
          <w:tcPr>
            <w:tcW w:w="2068" w:type="dxa"/>
            <w:vAlign w:val="center"/>
          </w:tcPr>
          <w:p w14:paraId="70ED8D1B" w14:textId="30961BB5"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2</w:t>
            </w:r>
          </w:p>
        </w:tc>
        <w:tc>
          <w:tcPr>
            <w:tcW w:w="1658" w:type="dxa"/>
            <w:vAlign w:val="center"/>
          </w:tcPr>
          <w:p w14:paraId="644B270A" w14:textId="4F23C60A" w:rsidR="000B2869" w:rsidRPr="000B2869" w:rsidRDefault="00111558" w:rsidP="000B2869">
            <w:pPr>
              <w:pStyle w:val="Ttulo"/>
              <w:rPr>
                <w:rFonts w:ascii="Calibri" w:hAnsi="Calibri"/>
                <w:b w:val="0"/>
                <w:sz w:val="21"/>
                <w:szCs w:val="24"/>
                <w:lang w:val="es-ES"/>
              </w:rPr>
            </w:pPr>
            <w:r>
              <w:rPr>
                <w:rFonts w:ascii="Calibri" w:hAnsi="Calibri"/>
                <w:b w:val="0"/>
                <w:sz w:val="21"/>
                <w:szCs w:val="24"/>
                <w:lang w:val="es-ES"/>
              </w:rPr>
              <w:t>-----</w:t>
            </w:r>
          </w:p>
        </w:tc>
      </w:tr>
      <w:tr w:rsidR="00111558" w:rsidRPr="000B2869" w14:paraId="58A024F0" w14:textId="77777777" w:rsidTr="007B259B">
        <w:trPr>
          <w:trHeight w:val="680"/>
        </w:trPr>
        <w:tc>
          <w:tcPr>
            <w:tcW w:w="1246" w:type="dxa"/>
            <w:vAlign w:val="center"/>
          </w:tcPr>
          <w:p w14:paraId="746D2C15" w14:textId="12B5DF09" w:rsidR="000B2869" w:rsidRDefault="000B2869" w:rsidP="000B2869">
            <w:pPr>
              <w:pStyle w:val="Ttulo"/>
              <w:rPr>
                <w:rFonts w:ascii="Calibri" w:hAnsi="Calibri"/>
                <w:b w:val="0"/>
                <w:sz w:val="21"/>
                <w:szCs w:val="24"/>
                <w:lang w:val="es-ES"/>
              </w:rPr>
            </w:pPr>
            <w:r>
              <w:rPr>
                <w:rFonts w:ascii="Calibri" w:hAnsi="Calibri"/>
                <w:b w:val="0"/>
                <w:sz w:val="21"/>
                <w:szCs w:val="24"/>
                <w:lang w:val="es-ES"/>
              </w:rPr>
              <w:t>10</w:t>
            </w:r>
          </w:p>
        </w:tc>
        <w:tc>
          <w:tcPr>
            <w:tcW w:w="2151" w:type="dxa"/>
            <w:vAlign w:val="center"/>
          </w:tcPr>
          <w:p w14:paraId="1B411FE3" w14:textId="77777777" w:rsidR="000B2869" w:rsidRDefault="000B2869" w:rsidP="000B2869">
            <w:pPr>
              <w:pStyle w:val="Ttulo"/>
              <w:rPr>
                <w:rFonts w:ascii="Calibri" w:hAnsi="Calibri"/>
                <w:b w:val="0"/>
                <w:sz w:val="21"/>
                <w:szCs w:val="24"/>
                <w:lang w:val="es-ES"/>
              </w:rPr>
            </w:pPr>
          </w:p>
        </w:tc>
        <w:tc>
          <w:tcPr>
            <w:tcW w:w="1559" w:type="dxa"/>
            <w:vAlign w:val="center"/>
          </w:tcPr>
          <w:p w14:paraId="2C70FD7D" w14:textId="021B7DF5" w:rsidR="000B2869" w:rsidRDefault="009B5EE2" w:rsidP="000B2869">
            <w:pPr>
              <w:pStyle w:val="Ttulo"/>
              <w:rPr>
                <w:rFonts w:ascii="Calibri" w:hAnsi="Calibri"/>
                <w:b w:val="0"/>
                <w:sz w:val="21"/>
                <w:szCs w:val="24"/>
                <w:lang w:val="es-ES"/>
              </w:rPr>
            </w:pPr>
            <w:r>
              <w:rPr>
                <w:rFonts w:ascii="Calibri" w:hAnsi="Calibri"/>
                <w:b w:val="0"/>
                <w:sz w:val="21"/>
                <w:szCs w:val="24"/>
                <w:lang w:val="es-ES"/>
              </w:rPr>
              <w:t>YY</w:t>
            </w:r>
          </w:p>
        </w:tc>
        <w:tc>
          <w:tcPr>
            <w:tcW w:w="2017" w:type="dxa"/>
            <w:vAlign w:val="center"/>
          </w:tcPr>
          <w:p w14:paraId="05B97CD4" w14:textId="0570E119"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XX</w:t>
            </w:r>
          </w:p>
        </w:tc>
        <w:tc>
          <w:tcPr>
            <w:tcW w:w="1628" w:type="dxa"/>
            <w:vAlign w:val="center"/>
          </w:tcPr>
          <w:p w14:paraId="37F69161" w14:textId="77777777" w:rsidR="000B2869" w:rsidRPr="000B2869" w:rsidRDefault="000B2869" w:rsidP="000B2869">
            <w:pPr>
              <w:pStyle w:val="Ttulo"/>
              <w:rPr>
                <w:rFonts w:ascii="Calibri" w:hAnsi="Calibri"/>
                <w:b w:val="0"/>
                <w:sz w:val="21"/>
                <w:szCs w:val="24"/>
                <w:lang w:val="es-ES"/>
              </w:rPr>
            </w:pPr>
          </w:p>
        </w:tc>
        <w:tc>
          <w:tcPr>
            <w:tcW w:w="2068" w:type="dxa"/>
            <w:vAlign w:val="center"/>
          </w:tcPr>
          <w:p w14:paraId="09341134" w14:textId="09B1C9F2" w:rsidR="000B2869" w:rsidRPr="000B2869" w:rsidRDefault="009B5EE2" w:rsidP="000B2869">
            <w:pPr>
              <w:pStyle w:val="Ttulo"/>
              <w:rPr>
                <w:rFonts w:ascii="Calibri" w:hAnsi="Calibri"/>
                <w:b w:val="0"/>
                <w:sz w:val="21"/>
                <w:szCs w:val="24"/>
                <w:lang w:val="es-ES"/>
              </w:rPr>
            </w:pPr>
            <w:r>
              <w:rPr>
                <w:rFonts w:ascii="Calibri" w:hAnsi="Calibri"/>
                <w:b w:val="0"/>
                <w:sz w:val="21"/>
                <w:szCs w:val="24"/>
                <w:lang w:val="es-ES"/>
              </w:rPr>
              <w:t>2</w:t>
            </w:r>
          </w:p>
        </w:tc>
        <w:tc>
          <w:tcPr>
            <w:tcW w:w="1658" w:type="dxa"/>
            <w:vAlign w:val="center"/>
          </w:tcPr>
          <w:p w14:paraId="2D84BF00" w14:textId="15DEB641" w:rsidR="000B2869" w:rsidRPr="000B2869" w:rsidRDefault="000E1CC9" w:rsidP="000E1CC9">
            <w:pPr>
              <w:pStyle w:val="Ttulo"/>
              <w:jc w:val="left"/>
              <w:rPr>
                <w:rFonts w:ascii="Calibri" w:hAnsi="Calibri"/>
                <w:b w:val="0"/>
                <w:sz w:val="21"/>
                <w:szCs w:val="24"/>
                <w:lang w:val="es-ES"/>
              </w:rPr>
            </w:pPr>
            <w:r>
              <w:rPr>
                <w:rFonts w:ascii="Calibri" w:hAnsi="Calibri"/>
                <w:b w:val="0"/>
                <w:sz w:val="21"/>
                <w:szCs w:val="24"/>
                <w:lang w:val="es-ES"/>
              </w:rPr>
              <w:t>X10=</w:t>
            </w:r>
            <w:r w:rsidR="009B5EE2">
              <w:rPr>
                <w:rFonts w:ascii="Calibri" w:hAnsi="Calibri"/>
                <w:b w:val="0"/>
                <w:sz w:val="21"/>
                <w:szCs w:val="24"/>
                <w:lang w:val="es-ES"/>
              </w:rPr>
              <w:t>20</w:t>
            </w:r>
          </w:p>
        </w:tc>
      </w:tr>
    </w:tbl>
    <w:p w14:paraId="18A580F7" w14:textId="32635768" w:rsidR="00D86205" w:rsidRPr="005A537C" w:rsidRDefault="000E1CC9">
      <w:pPr>
        <w:rPr>
          <w:rFonts w:ascii="Calibri" w:eastAsia="Times New Roman" w:hAnsi="Calibri" w:cs="Times New Roman"/>
          <w:b/>
          <w:szCs w:val="24"/>
          <w:lang w:val="es-ES" w:eastAsia="es-ES_tradnl"/>
        </w:rPr>
      </w:pP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Pr>
          <w:rFonts w:ascii="Calibri" w:eastAsia="Times New Roman" w:hAnsi="Calibri" w:cs="Times New Roman"/>
          <w:szCs w:val="24"/>
          <w:lang w:val="es-ES" w:eastAsia="es-ES_tradnl"/>
        </w:rPr>
        <w:tab/>
      </w:r>
      <w:r w:rsidRPr="000E1CC9">
        <w:rPr>
          <w:rFonts w:ascii="Calibri" w:eastAsia="Times New Roman" w:hAnsi="Calibri" w:cs="Times New Roman"/>
          <w:b/>
          <w:szCs w:val="24"/>
          <w:lang w:val="es-ES" w:eastAsia="es-ES_tradnl"/>
        </w:rPr>
        <w:tab/>
        <w:t>TOTAL</w:t>
      </w:r>
      <w:r>
        <w:rPr>
          <w:rFonts w:ascii="Calibri" w:eastAsia="Times New Roman" w:hAnsi="Calibri" w:cs="Times New Roman"/>
          <w:b/>
          <w:szCs w:val="24"/>
          <w:lang w:val="es-ES" w:eastAsia="es-ES_tradnl"/>
        </w:rPr>
        <w:t xml:space="preserve">       ______</w:t>
      </w:r>
      <w:r w:rsidR="005A537C" w:rsidRPr="005A537C">
        <w:rPr>
          <w:rFonts w:ascii="Calibri" w:eastAsia="Times New Roman" w:hAnsi="Calibri" w:cs="Times New Roman"/>
          <w:b/>
          <w:szCs w:val="24"/>
          <w:u w:val="single"/>
          <w:lang w:val="es-ES" w:eastAsia="es-ES_tradnl"/>
        </w:rPr>
        <w:t>-2</w:t>
      </w:r>
      <w:r>
        <w:rPr>
          <w:rFonts w:ascii="Calibri" w:eastAsia="Times New Roman" w:hAnsi="Calibri" w:cs="Times New Roman"/>
          <w:b/>
          <w:szCs w:val="24"/>
          <w:lang w:val="es-ES" w:eastAsia="es-ES_tradnl"/>
        </w:rPr>
        <w:t>_____ + ______</w:t>
      </w:r>
      <w:r w:rsidR="005A537C" w:rsidRPr="005A537C">
        <w:rPr>
          <w:rFonts w:ascii="Calibri" w:eastAsia="Times New Roman" w:hAnsi="Calibri" w:cs="Times New Roman"/>
          <w:b/>
          <w:szCs w:val="24"/>
          <w:u w:val="single"/>
          <w:lang w:val="es-ES" w:eastAsia="es-ES_tradnl"/>
        </w:rPr>
        <w:t>27</w:t>
      </w:r>
      <w:r>
        <w:rPr>
          <w:rFonts w:ascii="Calibri" w:eastAsia="Times New Roman" w:hAnsi="Calibri" w:cs="Times New Roman"/>
          <w:b/>
          <w:szCs w:val="24"/>
          <w:lang w:val="es-ES" w:eastAsia="es-ES_tradnl"/>
        </w:rPr>
        <w:t>____=</w:t>
      </w:r>
      <w:r w:rsidR="005A537C">
        <w:rPr>
          <w:rFonts w:ascii="Calibri" w:eastAsia="Times New Roman" w:hAnsi="Calibri" w:cs="Times New Roman"/>
          <w:b/>
          <w:szCs w:val="24"/>
          <w:lang w:val="es-ES" w:eastAsia="es-ES_tradnl"/>
        </w:rPr>
        <w:t xml:space="preserve"> 25</w:t>
      </w:r>
    </w:p>
    <w:sectPr w:rsidR="00D86205" w:rsidRPr="005A537C" w:rsidSect="000B2869">
      <w:pgSz w:w="15840" w:h="12240" w:orient="landscape"/>
      <w:pgMar w:top="1276" w:right="1440" w:bottom="118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C325" w14:textId="77777777" w:rsidR="00C70700" w:rsidRDefault="00C70700" w:rsidP="00BF05C3">
      <w:pPr>
        <w:spacing w:after="0" w:line="240" w:lineRule="auto"/>
      </w:pPr>
      <w:r>
        <w:separator/>
      </w:r>
    </w:p>
  </w:endnote>
  <w:endnote w:type="continuationSeparator" w:id="0">
    <w:p w14:paraId="035AF3AC" w14:textId="77777777" w:rsidR="00C70700" w:rsidRDefault="00C70700" w:rsidP="00BF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yant Pro Regular">
    <w:altName w:val="Times New Roman"/>
    <w:charset w:val="00"/>
    <w:family w:val="auto"/>
    <w:pitch w:val="variable"/>
    <w:sig w:usb0="800000AF" w:usb1="40002048"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1C45" w14:textId="77777777" w:rsidR="00FA2823" w:rsidRPr="00FA2823" w:rsidRDefault="00FA2823" w:rsidP="00FA2823">
    <w:pPr>
      <w:pStyle w:val="Piedepgina"/>
      <w:jc w:val="center"/>
      <w:rPr>
        <w:rFonts w:ascii="Bryant Pro Regular" w:hAnsi="Bryant Pro Regular"/>
      </w:rPr>
    </w:pPr>
    <w:r w:rsidRPr="00FA2823">
      <w:rPr>
        <w:rFonts w:ascii="Bryant Pro Regular" w:hAnsi="Bryant Pro Regular"/>
      </w:rPr>
      <w:t>4000-LEAD | info@ulead.ac.cr | www.ulead.ac.cr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AE0D" w14:textId="77777777" w:rsidR="00C70700" w:rsidRDefault="00C70700" w:rsidP="00BF05C3">
      <w:pPr>
        <w:spacing w:after="0" w:line="240" w:lineRule="auto"/>
      </w:pPr>
      <w:r>
        <w:separator/>
      </w:r>
    </w:p>
  </w:footnote>
  <w:footnote w:type="continuationSeparator" w:id="0">
    <w:p w14:paraId="76FCA4B2" w14:textId="77777777" w:rsidR="00C70700" w:rsidRDefault="00C70700" w:rsidP="00BF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4BA3" w14:textId="078DDD87" w:rsidR="00BF05C3" w:rsidRDefault="00111558">
    <w:pPr>
      <w:pStyle w:val="Encabezado"/>
    </w:pPr>
    <w:r w:rsidRPr="00BF05C3">
      <w:rPr>
        <w:noProof/>
        <w:lang w:val="es-ES_tradnl" w:eastAsia="es-ES_tradnl"/>
      </w:rPr>
      <w:drawing>
        <wp:anchor distT="0" distB="0" distL="114300" distR="114300" simplePos="0" relativeHeight="251658240" behindDoc="1" locked="0" layoutInCell="1" allowOverlap="1" wp14:anchorId="15543B84" wp14:editId="22B30C7E">
          <wp:simplePos x="0" y="0"/>
          <wp:positionH relativeFrom="column">
            <wp:posOffset>7328161</wp:posOffset>
          </wp:positionH>
          <wp:positionV relativeFrom="paragraph">
            <wp:posOffset>-213211</wp:posOffset>
          </wp:positionV>
          <wp:extent cx="982266" cy="523875"/>
          <wp:effectExtent l="0" t="0" r="8890" b="0"/>
          <wp:wrapNone/>
          <wp:docPr id="3" name="Imagen 1" descr="C:\Users\Maria Fernanda\Google Drive\1-ULEAD\Mercadeo\Branding1\Libro de marca\LEAD UNIVERSITY-LIBRO DE MARCA\logos\Logo U (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Fernanda\Google Drive\1-ULEAD\Mercadeo\Branding1\Libro de marca\LEAD UNIVERSITY-LIBRO DE MARCA\logos\Logo U (pe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266" cy="5238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A340D17"/>
    <w:multiLevelType w:val="hybridMultilevel"/>
    <w:tmpl w:val="D8BC63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71D5649"/>
    <w:multiLevelType w:val="hybridMultilevel"/>
    <w:tmpl w:val="EAD692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9A9228F"/>
    <w:multiLevelType w:val="hybridMultilevel"/>
    <w:tmpl w:val="0EDEB1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BD9138D"/>
    <w:multiLevelType w:val="hybridMultilevel"/>
    <w:tmpl w:val="94D410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C67547A"/>
    <w:multiLevelType w:val="hybridMultilevel"/>
    <w:tmpl w:val="3CA87F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E4D3732"/>
    <w:multiLevelType w:val="hybridMultilevel"/>
    <w:tmpl w:val="502C11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BE24A8"/>
    <w:multiLevelType w:val="hybridMultilevel"/>
    <w:tmpl w:val="E324671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345"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45E5490"/>
    <w:multiLevelType w:val="hybridMultilevel"/>
    <w:tmpl w:val="A94A1D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E04179F"/>
    <w:multiLevelType w:val="hybridMultilevel"/>
    <w:tmpl w:val="E0CA6166"/>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15:restartNumberingAfterBreak="0">
    <w:nsid w:val="660527D6"/>
    <w:multiLevelType w:val="hybridMultilevel"/>
    <w:tmpl w:val="CD96B17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9FE15A5"/>
    <w:multiLevelType w:val="hybridMultilevel"/>
    <w:tmpl w:val="A89E21F0"/>
    <w:lvl w:ilvl="0" w:tplc="040A0011">
      <w:start w:val="1"/>
      <w:numFmt w:val="decimal"/>
      <w:lvlText w:val="%1)"/>
      <w:lvlJc w:val="left"/>
      <w:pPr>
        <w:ind w:left="720" w:hanging="360"/>
      </w:pPr>
      <w:rPr>
        <w:rFonts w:hint="default"/>
      </w:rPr>
    </w:lvl>
    <w:lvl w:ilvl="1" w:tplc="04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94267393">
    <w:abstractNumId w:val="4"/>
  </w:num>
  <w:num w:numId="2" w16cid:durableId="364058199">
    <w:abstractNumId w:val="8"/>
  </w:num>
  <w:num w:numId="3" w16cid:durableId="470634941">
    <w:abstractNumId w:val="11"/>
  </w:num>
  <w:num w:numId="4" w16cid:durableId="199054828">
    <w:abstractNumId w:val="0"/>
  </w:num>
  <w:num w:numId="5" w16cid:durableId="923302116">
    <w:abstractNumId w:val="3"/>
  </w:num>
  <w:num w:numId="6" w16cid:durableId="844050860">
    <w:abstractNumId w:val="9"/>
  </w:num>
  <w:num w:numId="7" w16cid:durableId="285043085">
    <w:abstractNumId w:val="10"/>
  </w:num>
  <w:num w:numId="8" w16cid:durableId="1967277577">
    <w:abstractNumId w:val="5"/>
  </w:num>
  <w:num w:numId="9" w16cid:durableId="1294794914">
    <w:abstractNumId w:val="1"/>
    <w:lvlOverride w:ilvl="0">
      <w:startOverride w:val="1"/>
    </w:lvlOverride>
    <w:lvlOverride w:ilvl="1"/>
    <w:lvlOverride w:ilvl="2"/>
    <w:lvlOverride w:ilvl="3"/>
    <w:lvlOverride w:ilvl="4"/>
    <w:lvlOverride w:ilvl="5"/>
    <w:lvlOverride w:ilvl="6"/>
    <w:lvlOverride w:ilvl="7"/>
    <w:lvlOverride w:ilvl="8"/>
  </w:num>
  <w:num w:numId="10" w16cid:durableId="277184493">
    <w:abstractNumId w:val="7"/>
  </w:num>
  <w:num w:numId="11" w16cid:durableId="385300882">
    <w:abstractNumId w:val="2"/>
  </w:num>
  <w:num w:numId="12" w16cid:durableId="1132558321">
    <w:abstractNumId w:val="6"/>
  </w:num>
  <w:num w:numId="13" w16cid:durableId="1093865429">
    <w:abstractNumId w:val="13"/>
  </w:num>
  <w:num w:numId="14" w16cid:durableId="14044542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C3"/>
    <w:rsid w:val="00003B06"/>
    <w:rsid w:val="000270F5"/>
    <w:rsid w:val="00073808"/>
    <w:rsid w:val="000773F9"/>
    <w:rsid w:val="000B2869"/>
    <w:rsid w:val="000D4913"/>
    <w:rsid w:val="000E1CC9"/>
    <w:rsid w:val="00101770"/>
    <w:rsid w:val="00111558"/>
    <w:rsid w:val="00154630"/>
    <w:rsid w:val="001828B8"/>
    <w:rsid w:val="001B1FCD"/>
    <w:rsid w:val="001B7EA2"/>
    <w:rsid w:val="001C4333"/>
    <w:rsid w:val="001C74FE"/>
    <w:rsid w:val="001D0EFE"/>
    <w:rsid w:val="001E7B3F"/>
    <w:rsid w:val="00217887"/>
    <w:rsid w:val="002F4B35"/>
    <w:rsid w:val="003035AA"/>
    <w:rsid w:val="00341355"/>
    <w:rsid w:val="003779D3"/>
    <w:rsid w:val="00390301"/>
    <w:rsid w:val="00405C67"/>
    <w:rsid w:val="00451463"/>
    <w:rsid w:val="004666E3"/>
    <w:rsid w:val="004E3D46"/>
    <w:rsid w:val="004E5E95"/>
    <w:rsid w:val="00521C6E"/>
    <w:rsid w:val="00572744"/>
    <w:rsid w:val="00580E85"/>
    <w:rsid w:val="005A537C"/>
    <w:rsid w:val="005E0428"/>
    <w:rsid w:val="00651684"/>
    <w:rsid w:val="00653F12"/>
    <w:rsid w:val="006856B6"/>
    <w:rsid w:val="00690C2A"/>
    <w:rsid w:val="006A5AEC"/>
    <w:rsid w:val="006E3EB8"/>
    <w:rsid w:val="006F2538"/>
    <w:rsid w:val="00700B6E"/>
    <w:rsid w:val="00720E52"/>
    <w:rsid w:val="00725DA0"/>
    <w:rsid w:val="00775035"/>
    <w:rsid w:val="00775475"/>
    <w:rsid w:val="007B259B"/>
    <w:rsid w:val="007E62F7"/>
    <w:rsid w:val="00814797"/>
    <w:rsid w:val="00893D03"/>
    <w:rsid w:val="008B19ED"/>
    <w:rsid w:val="008F03D5"/>
    <w:rsid w:val="008F0C06"/>
    <w:rsid w:val="008F284A"/>
    <w:rsid w:val="009156D3"/>
    <w:rsid w:val="00941730"/>
    <w:rsid w:val="00952A2E"/>
    <w:rsid w:val="0095405B"/>
    <w:rsid w:val="009909A1"/>
    <w:rsid w:val="009A76F1"/>
    <w:rsid w:val="009B5EE2"/>
    <w:rsid w:val="009D7047"/>
    <w:rsid w:val="009F0123"/>
    <w:rsid w:val="00A01158"/>
    <w:rsid w:val="00A12B1D"/>
    <w:rsid w:val="00A32170"/>
    <w:rsid w:val="00A32EEB"/>
    <w:rsid w:val="00A94985"/>
    <w:rsid w:val="00B0166E"/>
    <w:rsid w:val="00B04359"/>
    <w:rsid w:val="00B256D6"/>
    <w:rsid w:val="00B31D6E"/>
    <w:rsid w:val="00B84FAC"/>
    <w:rsid w:val="00BD052B"/>
    <w:rsid w:val="00BF05C3"/>
    <w:rsid w:val="00C100B2"/>
    <w:rsid w:val="00C1440D"/>
    <w:rsid w:val="00C254E6"/>
    <w:rsid w:val="00C54076"/>
    <w:rsid w:val="00C70700"/>
    <w:rsid w:val="00C75C92"/>
    <w:rsid w:val="00CD580B"/>
    <w:rsid w:val="00D13E9E"/>
    <w:rsid w:val="00D23F53"/>
    <w:rsid w:val="00D34ADA"/>
    <w:rsid w:val="00D7306C"/>
    <w:rsid w:val="00D86205"/>
    <w:rsid w:val="00DA146C"/>
    <w:rsid w:val="00DB2F83"/>
    <w:rsid w:val="00E15E58"/>
    <w:rsid w:val="00E35178"/>
    <w:rsid w:val="00E461F6"/>
    <w:rsid w:val="00E94F19"/>
    <w:rsid w:val="00EE67A5"/>
    <w:rsid w:val="00F33E53"/>
    <w:rsid w:val="00FA2823"/>
    <w:rsid w:val="00FB1A52"/>
    <w:rsid w:val="00FC3076"/>
    <w:rsid w:val="00FD1916"/>
    <w:rsid w:val="00FE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E4B1"/>
  <w15:chartTrackingRefBased/>
  <w15:docId w15:val="{D667E08C-A408-4B18-B34C-0AFE6691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1BFC"/>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05C3"/>
    <w:pPr>
      <w:tabs>
        <w:tab w:val="center" w:pos="4680"/>
        <w:tab w:val="right" w:pos="9360"/>
      </w:tabs>
      <w:spacing w:after="0" w:line="240" w:lineRule="auto"/>
    </w:pPr>
    <w:rPr>
      <w:lang w:val="en-US"/>
    </w:rPr>
  </w:style>
  <w:style w:type="character" w:customStyle="1" w:styleId="EncabezadoCar">
    <w:name w:val="Encabezado Car"/>
    <w:basedOn w:val="Fuentedeprrafopredeter"/>
    <w:link w:val="Encabezado"/>
    <w:uiPriority w:val="99"/>
    <w:rsid w:val="00BF05C3"/>
  </w:style>
  <w:style w:type="paragraph" w:styleId="Piedepgina">
    <w:name w:val="footer"/>
    <w:basedOn w:val="Normal"/>
    <w:link w:val="PiedepginaCar"/>
    <w:uiPriority w:val="99"/>
    <w:unhideWhenUsed/>
    <w:rsid w:val="00BF05C3"/>
    <w:pPr>
      <w:tabs>
        <w:tab w:val="center" w:pos="4680"/>
        <w:tab w:val="right" w:pos="9360"/>
      </w:tabs>
      <w:spacing w:after="0" w:line="240" w:lineRule="auto"/>
    </w:pPr>
    <w:rPr>
      <w:lang w:val="en-US"/>
    </w:rPr>
  </w:style>
  <w:style w:type="character" w:customStyle="1" w:styleId="PiedepginaCar">
    <w:name w:val="Pie de página Car"/>
    <w:basedOn w:val="Fuentedeprrafopredeter"/>
    <w:link w:val="Piedepgina"/>
    <w:uiPriority w:val="99"/>
    <w:rsid w:val="00BF05C3"/>
  </w:style>
  <w:style w:type="character" w:styleId="Hipervnculo">
    <w:name w:val="Hyperlink"/>
    <w:basedOn w:val="Fuentedeprrafopredeter"/>
    <w:uiPriority w:val="99"/>
    <w:unhideWhenUsed/>
    <w:rsid w:val="00FA2823"/>
    <w:rPr>
      <w:color w:val="0563C1" w:themeColor="hyperlink"/>
      <w:u w:val="single"/>
    </w:rPr>
  </w:style>
  <w:style w:type="paragraph" w:styleId="Revisin">
    <w:name w:val="Revision"/>
    <w:hidden/>
    <w:uiPriority w:val="99"/>
    <w:semiHidden/>
    <w:rsid w:val="007E62F7"/>
    <w:pPr>
      <w:spacing w:after="0" w:line="240" w:lineRule="auto"/>
    </w:pPr>
    <w:rPr>
      <w:lang w:val="es-CR"/>
    </w:rPr>
  </w:style>
  <w:style w:type="paragraph" w:styleId="NormalWeb">
    <w:name w:val="Normal (Web)"/>
    <w:basedOn w:val="Normal"/>
    <w:uiPriority w:val="99"/>
    <w:semiHidden/>
    <w:unhideWhenUsed/>
    <w:rsid w:val="00F33E53"/>
    <w:pPr>
      <w:spacing w:after="0" w:line="240" w:lineRule="auto"/>
    </w:pPr>
    <w:rPr>
      <w:rFonts w:ascii="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72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725DA0"/>
    <w:rPr>
      <w:rFonts w:ascii="Courier New" w:hAnsi="Courier New" w:cs="Courier New"/>
      <w:sz w:val="20"/>
      <w:szCs w:val="20"/>
      <w:lang w:val="es-ES_tradnl" w:eastAsia="es-ES_tradnl"/>
    </w:rPr>
  </w:style>
  <w:style w:type="paragraph" w:styleId="Prrafodelista">
    <w:name w:val="List Paragraph"/>
    <w:basedOn w:val="Normal"/>
    <w:uiPriority w:val="34"/>
    <w:qFormat/>
    <w:rsid w:val="00653F12"/>
    <w:pPr>
      <w:ind w:left="720"/>
      <w:contextualSpacing/>
    </w:pPr>
  </w:style>
  <w:style w:type="paragraph" w:styleId="Textonotapie">
    <w:name w:val="footnote text"/>
    <w:basedOn w:val="Normal"/>
    <w:link w:val="TextonotapieCar"/>
    <w:uiPriority w:val="99"/>
    <w:unhideWhenUsed/>
    <w:rsid w:val="004E5E95"/>
    <w:pPr>
      <w:spacing w:after="0" w:line="240" w:lineRule="auto"/>
    </w:pPr>
    <w:rPr>
      <w:sz w:val="24"/>
      <w:szCs w:val="24"/>
    </w:rPr>
  </w:style>
  <w:style w:type="character" w:customStyle="1" w:styleId="TextonotapieCar">
    <w:name w:val="Texto nota pie Car"/>
    <w:basedOn w:val="Fuentedeprrafopredeter"/>
    <w:link w:val="Textonotapie"/>
    <w:uiPriority w:val="99"/>
    <w:rsid w:val="004E5E95"/>
    <w:rPr>
      <w:sz w:val="24"/>
      <w:szCs w:val="24"/>
      <w:lang w:val="es-CR"/>
    </w:rPr>
  </w:style>
  <w:style w:type="character" w:styleId="Refdenotaalpie">
    <w:name w:val="footnote reference"/>
    <w:basedOn w:val="Fuentedeprrafopredeter"/>
    <w:uiPriority w:val="99"/>
    <w:unhideWhenUsed/>
    <w:rsid w:val="004E5E95"/>
    <w:rPr>
      <w:vertAlign w:val="superscript"/>
    </w:rPr>
  </w:style>
  <w:style w:type="paragraph" w:styleId="Ttulo">
    <w:name w:val="Title"/>
    <w:basedOn w:val="Normal"/>
    <w:link w:val="TtuloCar"/>
    <w:qFormat/>
    <w:rsid w:val="000270F5"/>
    <w:pPr>
      <w:spacing w:after="0" w:line="240" w:lineRule="auto"/>
      <w:jc w:val="center"/>
    </w:pPr>
    <w:rPr>
      <w:rFonts w:ascii="Arial" w:eastAsia="Times New Roman" w:hAnsi="Arial" w:cs="Times New Roman"/>
      <w:b/>
      <w:sz w:val="20"/>
      <w:szCs w:val="20"/>
      <w:lang w:val="es-MX" w:eastAsia="es-ES_tradnl"/>
    </w:rPr>
  </w:style>
  <w:style w:type="character" w:customStyle="1" w:styleId="TtuloCar">
    <w:name w:val="Título Car"/>
    <w:basedOn w:val="Fuentedeprrafopredeter"/>
    <w:link w:val="Ttulo"/>
    <w:rsid w:val="000270F5"/>
    <w:rPr>
      <w:rFonts w:ascii="Arial" w:eastAsia="Times New Roman" w:hAnsi="Arial" w:cs="Times New Roman"/>
      <w:b/>
      <w:sz w:val="20"/>
      <w:szCs w:val="20"/>
      <w:lang w:val="es-MX" w:eastAsia="es-ES_tradnl"/>
    </w:rPr>
  </w:style>
  <w:style w:type="table" w:styleId="Tablaconcuadrcula">
    <w:name w:val="Table Grid"/>
    <w:basedOn w:val="Tablanormal"/>
    <w:uiPriority w:val="39"/>
    <w:rsid w:val="001C4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9923">
      <w:bodyDiv w:val="1"/>
      <w:marLeft w:val="0"/>
      <w:marRight w:val="0"/>
      <w:marTop w:val="0"/>
      <w:marBottom w:val="0"/>
      <w:divBdr>
        <w:top w:val="none" w:sz="0" w:space="0" w:color="auto"/>
        <w:left w:val="none" w:sz="0" w:space="0" w:color="auto"/>
        <w:bottom w:val="none" w:sz="0" w:space="0" w:color="auto"/>
        <w:right w:val="none" w:sz="0" w:space="0" w:color="auto"/>
      </w:divBdr>
    </w:div>
    <w:div w:id="393967430">
      <w:bodyDiv w:val="1"/>
      <w:marLeft w:val="0"/>
      <w:marRight w:val="0"/>
      <w:marTop w:val="0"/>
      <w:marBottom w:val="0"/>
      <w:divBdr>
        <w:top w:val="none" w:sz="0" w:space="0" w:color="auto"/>
        <w:left w:val="none" w:sz="0" w:space="0" w:color="auto"/>
        <w:bottom w:val="none" w:sz="0" w:space="0" w:color="auto"/>
        <w:right w:val="none" w:sz="0" w:space="0" w:color="auto"/>
      </w:divBdr>
    </w:div>
    <w:div w:id="736393011">
      <w:bodyDiv w:val="1"/>
      <w:marLeft w:val="0"/>
      <w:marRight w:val="0"/>
      <w:marTop w:val="0"/>
      <w:marBottom w:val="0"/>
      <w:divBdr>
        <w:top w:val="none" w:sz="0" w:space="0" w:color="auto"/>
        <w:left w:val="none" w:sz="0" w:space="0" w:color="auto"/>
        <w:bottom w:val="none" w:sz="0" w:space="0" w:color="auto"/>
        <w:right w:val="none" w:sz="0" w:space="0" w:color="auto"/>
      </w:divBdr>
    </w:div>
    <w:div w:id="1288970068">
      <w:bodyDiv w:val="1"/>
      <w:marLeft w:val="0"/>
      <w:marRight w:val="0"/>
      <w:marTop w:val="0"/>
      <w:marBottom w:val="0"/>
      <w:divBdr>
        <w:top w:val="none" w:sz="0" w:space="0" w:color="auto"/>
        <w:left w:val="none" w:sz="0" w:space="0" w:color="auto"/>
        <w:bottom w:val="none" w:sz="0" w:space="0" w:color="auto"/>
        <w:right w:val="none" w:sz="0" w:space="0" w:color="auto"/>
      </w:divBdr>
    </w:div>
    <w:div w:id="1547060338">
      <w:bodyDiv w:val="1"/>
      <w:marLeft w:val="0"/>
      <w:marRight w:val="0"/>
      <w:marTop w:val="0"/>
      <w:marBottom w:val="0"/>
      <w:divBdr>
        <w:top w:val="none" w:sz="0" w:space="0" w:color="auto"/>
        <w:left w:val="none" w:sz="0" w:space="0" w:color="auto"/>
        <w:bottom w:val="none" w:sz="0" w:space="0" w:color="auto"/>
        <w:right w:val="none" w:sz="0" w:space="0" w:color="auto"/>
      </w:divBdr>
    </w:div>
    <w:div w:id="1608656127">
      <w:bodyDiv w:val="1"/>
      <w:marLeft w:val="0"/>
      <w:marRight w:val="0"/>
      <w:marTop w:val="0"/>
      <w:marBottom w:val="0"/>
      <w:divBdr>
        <w:top w:val="none" w:sz="0" w:space="0" w:color="auto"/>
        <w:left w:val="none" w:sz="0" w:space="0" w:color="auto"/>
        <w:bottom w:val="none" w:sz="0" w:space="0" w:color="auto"/>
        <w:right w:val="none" w:sz="0" w:space="0" w:color="auto"/>
      </w:divBdr>
    </w:div>
    <w:div w:id="1997029001">
      <w:bodyDiv w:val="1"/>
      <w:marLeft w:val="0"/>
      <w:marRight w:val="0"/>
      <w:marTop w:val="0"/>
      <w:marBottom w:val="0"/>
      <w:divBdr>
        <w:top w:val="none" w:sz="0" w:space="0" w:color="auto"/>
        <w:left w:val="none" w:sz="0" w:space="0" w:color="auto"/>
        <w:bottom w:val="none" w:sz="0" w:space="0" w:color="auto"/>
        <w:right w:val="none" w:sz="0" w:space="0" w:color="auto"/>
      </w:divBdr>
    </w:div>
    <w:div w:id="21339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Fer arevalo barrantes</dc:creator>
  <cp:keywords/>
  <dc:description/>
  <cp:lastModifiedBy>Gabriel León</cp:lastModifiedBy>
  <cp:revision>3</cp:revision>
  <cp:lastPrinted>2018-02-13T19:59:00Z</cp:lastPrinted>
  <dcterms:created xsi:type="dcterms:W3CDTF">2021-10-28T14:43:00Z</dcterms:created>
  <dcterms:modified xsi:type="dcterms:W3CDTF">2023-02-16T01:50:00Z</dcterms:modified>
</cp:coreProperties>
</file>